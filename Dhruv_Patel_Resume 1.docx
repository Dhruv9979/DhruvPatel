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ody>
    <w:p>
      <w:pPr>
        <w:rPr>
          <w:vanish/>
        </w:rPr>
      </w:pPr>
    </w:p>
    <w:tbl>
      <w:tblPr>
        <w:tblStyle w:val="divdocumentdivnottopsection"/>
        <w:tblW w:w="0" w:type="auto"/>
        <w:tblInd w:w="5" w:type="dxa"/>
        <w:tblLayout w:type="fixed"/>
        <w:tblCellMar>
          <w:top w:w="0" w:type="dxa"/>
          <w:left w:w="0" w:type="dxa"/>
          <w:bottom w:w="400" w:type="dxa"/>
          <w:right w:w="0" w:type="dxa"/>
        </w:tblCellMar>
        <w:tblLook w:val="05E0"/>
      </w:tblPr>
      <w:tblGrid>
        <w:gridCol w:w="300"/>
        <w:gridCol w:w="7960"/>
        <w:gridCol w:w="300"/>
        <w:gridCol w:w="300"/>
        <w:gridCol w:w="3080"/>
        <w:gridCol w:w="300"/>
      </w:tblGrid>
      <w:tr>
        <w:tblPrEx>
          <w:tblW w:w="0" w:type="auto"/>
          <w:tblInd w:w="5" w:type="dxa"/>
          <w:tblLayout w:type="fixed"/>
          <w:tblCellMar>
            <w:top w:w="0" w:type="dxa"/>
            <w:left w:w="0" w:type="dxa"/>
            <w:bottom w:w="400" w:type="dxa"/>
            <w:right w:w="0" w:type="dxa"/>
          </w:tblCellMar>
          <w:tblLook w:val="05E0"/>
        </w:tblPrEx>
        <w:trPr>
          <w:trHeight w:val="15200"/>
        </w:trPr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r>
              <w:pict>
                <v:rect id="_x0000_s1025" style="width:612pt;height:99pt;margin-top:0;margin-left:0;mso-position-horizontal-relative:page;mso-position-vertical-relative:page;position:absolute;z-index:251658240" o:allowincell="f" fillcolor="this" strokecolor="this">
                  <v:fill opacity="0"/>
                  <v:textbox inset="0,0,0,0">
                    <w:txbxContent>
                      <w:tbl>
                        <w:tblPr>
                          <w:tblStyle w:val="divdocumentdivnotparentContainer"/>
                          <w:tblW w:w="5000" w:type="pct"/>
                          <w:tblCellSpacing w:w="0" w:type="dxa"/>
                          <w:shd w:val="clear" w:color="auto" w:fill="373D48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12240"/>
                        </w:tblGrid>
                        <w:tr>
                          <w:tblPrEx>
                            <w:tblW w:w="5000" w:type="pct"/>
                            <w:tblCellSpacing w:w="0" w:type="dxa"/>
                            <w:shd w:val="clear" w:color="auto" w:fill="373D48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shd w:val="clear" w:color="auto" w:fill="373D48"/>
                              <w:tcMar>
                                <w:top w:w="300" w:type="dxa"/>
                                <w:left w:w="0" w:type="dxa"/>
                                <w:bottom w:w="40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ivdocumentname"/>
                                <w:pBdr>
                                  <w:top w:val="none" w:sz="0" w:space="0" w:color="auto"/>
                                  <w:left w:val="none" w:sz="0" w:space="15" w:color="auto"/>
                                  <w:bottom w:val="none" w:sz="0" w:space="0" w:color="auto"/>
                                  <w:right w:val="none" w:sz="0" w:space="15" w:color="auto"/>
                                </w:pBdr>
                                <w:spacing w:before="0" w:after="0" w:line="780" w:lineRule="exact"/>
                                <w:ind w:left="300" w:right="300"/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FFFFFF"/>
                                  <w:sz w:val="72"/>
                                  <w:szCs w:val="72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</w:rPr>
                                <w:t>Dhruv</w:t>
                              </w:r>
                              <w:r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divdocumentword-break"/>
                                  <w:rFonts w:ascii="Century Gothic" w:eastAsia="Century Gothic" w:hAnsi="Century Gothic" w:cs="Century Gothic"/>
                                </w:rPr>
                                <w:t>Patel</w:t>
                              </w:r>
                            </w:p>
                            <w:p>
                              <w:pPr>
                                <w:pStyle w:val="documentresumeTitle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0" w:line="500" w:lineRule="exact"/>
                                <w:ind w:left="300" w:right="300"/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color w:val="FFFFFF"/>
                                  <w:sz w:val="36"/>
                                  <w:szCs w:val="36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</w:rPr>
                                <w:t>Software Developer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rect>
              </w:pict>
            </w:r>
          </w:p>
          <w:p>
            <w:pPr>
              <w:pStyle w:val="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rPr>
                <w:rStyle w:val="lef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7960" w:type="dxa"/>
            <w:tcMar>
              <w:top w:w="305" w:type="dxa"/>
              <w:left w:w="5" w:type="dxa"/>
              <w:bottom w:w="305" w:type="dxa"/>
              <w:right w:w="5" w:type="dxa"/>
            </w:tcMar>
            <w:vAlign w:val="top"/>
            <w:hideMark/>
          </w:tcPr>
          <w:p>
            <w:pPr>
              <w:spacing w:line="1980" w:lineRule="atLeast"/>
            </w:pPr>
          </w:p>
          <w:p>
            <w:pPr>
              <w:pStyle w:val="divdocument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Versatile Software and mobile Web Developer versed in Java, SQL, JavaScript programming languages self-directed learner, who excels in collaborative and supportive team environment.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4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373D48"/>
                <w:spacing w:val="0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vertAlign w:val="baseline"/>
              </w:rPr>
              <w:t>Work History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experience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7"/>
              <w:gridCol w:w="527"/>
              <w:gridCol w:w="612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2019-05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Software Developer</w:t>
                  </w:r>
                </w:p>
                <w:p>
                  <w:pPr>
                    <w:pStyle w:val="divdocumentlocationGap"/>
                    <w:spacing w:before="80" w:after="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Knayo Technology Services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Toronto, ON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SD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4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Developed e-commerce Web App from scratch using C#, HTML5, CSS3 for customers to order groceries from various stores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4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Deployed application in DEV, QA and production environment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4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Utilized MongoDB (NoSQL) database to develop back-end functionality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4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Successfully diagnosed, identified and fixed bugs within the application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4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373D48"/>
                <w:spacing w:val="0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vertAlign w:val="baseline"/>
              </w:rPr>
              <w:t>Projects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182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TalkBox – Pro (Java/Desktop Application)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Role: Team Lead, Java Developer</w:t>
            </w:r>
          </w:p>
          <w:p>
            <w:pPr>
              <w:pStyle w:val="divdocumentli"/>
              <w:numPr>
                <w:ilvl w:val="0"/>
                <w:numId w:val="5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Developed integrated consumer applications for speech impaired people using JAVA</w:t>
            </w:r>
          </w:p>
          <w:p>
            <w:pPr>
              <w:pStyle w:val="divdocumentli"/>
              <w:numPr>
                <w:ilvl w:val="0"/>
                <w:numId w:val="6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Unitized Git and GitHub to maintain version history of the code</w:t>
            </w:r>
          </w:p>
          <w:p>
            <w:pPr>
              <w:pStyle w:val="divdocumentli"/>
              <w:numPr>
                <w:ilvl w:val="0"/>
                <w:numId w:val="7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Created test plans and developed test code for unit and integration testing</w:t>
            </w:r>
          </w:p>
          <w:p>
            <w:pPr>
              <w:pStyle w:val="divdocumentli"/>
              <w:numPr>
                <w:ilvl w:val="0"/>
                <w:numId w:val="8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Analyzed and fixed the bugs Identified bugs by the users</w:t>
            </w:r>
          </w:p>
          <w:p>
            <w:pPr>
              <w:pStyle w:val="p"/>
              <w:spacing w:before="0" w:after="0" w:line="340" w:lineRule="atLeast"/>
              <w:ind w:left="182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Medi Co. (System Analysis and Design)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Role: Project Architect</w:t>
            </w:r>
          </w:p>
          <w:p>
            <w:pPr>
              <w:pStyle w:val="divdocumentli"/>
              <w:numPr>
                <w:ilvl w:val="0"/>
                <w:numId w:val="9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Analyzed and designed a medicine dispensing system for hospital</w:t>
            </w:r>
          </w:p>
          <w:p>
            <w:pPr>
              <w:pStyle w:val="divdocumentli"/>
              <w:numPr>
                <w:ilvl w:val="0"/>
                <w:numId w:val="10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Developed use-case diagrams, workflow-diagrams, context diagrams</w:t>
            </w:r>
          </w:p>
          <w:p>
            <w:pPr>
              <w:pStyle w:val="divdocumentli"/>
              <w:numPr>
                <w:ilvl w:val="0"/>
                <w:numId w:val="11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Built the process flow, created requirement document</w:t>
            </w:r>
          </w:p>
          <w:p>
            <w:pPr>
              <w:pStyle w:val="divdocumentli"/>
              <w:numPr>
                <w:ilvl w:val="0"/>
                <w:numId w:val="12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Created Flow-chart, class diagram for the project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4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373D48"/>
                <w:spacing w:val="0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education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28"/>
              <w:gridCol w:w="612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2017-09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2019-12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degreeGap"/>
                    <w:spacing w:before="0" w:after="8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Information Technology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York University)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Toronto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ON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education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27"/>
              <w:gridCol w:w="6127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2015-09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2017-04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degreeGap"/>
                    <w:spacing w:before="0" w:after="8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Diploma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Software Engineering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Centennial College)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Scarborough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ON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education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28"/>
              <w:gridCol w:w="612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2012-09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2015-04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degreeGap"/>
                    <w:spacing w:before="0" w:after="8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Diploma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Computer Engineering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Sri Savitribai Phule Polytechnic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Pune, India</w:t>
                  </w:r>
                </w:p>
              </w:tc>
            </w:tr>
          </w:tbl>
          <w:p>
            <w:pP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</w:pPr>
          </w:p>
        </w:tc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middle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30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middle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3080" w:type="dxa"/>
            <w:shd w:val="clear" w:color="auto" w:fill="F4F4F4"/>
            <w:tcMar>
              <w:top w:w="305" w:type="dxa"/>
              <w:left w:w="5" w:type="dxa"/>
              <w:bottom w:w="305" w:type="dxa"/>
              <w:right w:w="5" w:type="dxa"/>
            </w:tcMar>
            <w:vAlign w:val="top"/>
            <w:hideMark/>
          </w:tcPr>
          <w:p>
            <w:pPr>
              <w:spacing w:line="1980" w:lineRule="atLeast"/>
            </w:pPr>
          </w:p>
          <w:p>
            <w:pPr>
              <w:pStyle w:val="divdocument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73D48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shd w:val="clear" w:color="auto" w:fill="auto"/>
                <w:vertAlign w:val="baseline"/>
              </w:rPr>
              <w:t>Contact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Scarborough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,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ON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,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M1S3H2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647-687-9799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E-mail </w:t>
            </w:r>
          </w:p>
          <w:p>
            <w:pPr>
              <w:pStyle w:val="divdocumentword-break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dhruvp9799@gmail.com</w:t>
            </w:r>
          </w:p>
          <w:p>
            <w:pPr>
              <w:pStyle w:val="divdocumentmt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WWW</w:t>
            </w: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dhruvApatel.com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73D48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shd w:val="clear" w:color="auto" w:fill="auto"/>
                <w:vertAlign w:val="baseline"/>
              </w:rPr>
              <w:t>Skills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ratvsectiondivparagraphfirstparagraphsinglecolumn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ASP.NET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7835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Java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8622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C#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5052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HTML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51238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CSS3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2293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JavaScript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7862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MongoDB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8077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SQL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74816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Project Management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6506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System Analysis and Design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0800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Linux/UNIX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8033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Average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System Administration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8467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Average</w:t>
            </w:r>
          </w:p>
        </w:tc>
        <w:tc>
          <w:tcPr>
            <w:tcW w:w="30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righ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40" w:lineRule="atLeast"/>
              <w:ind w:left="0" w:right="0"/>
              <w:rPr>
                <w:rStyle w:val="righ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" w:lineRule="auto"/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2240" w:h="15840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C54599C4-513D-4748-97A3-85D2BEE1AE3E}"/>
    <w:embedBold r:id="rId2" w:fontKey="{767A1D9A-2FAF-4D93-97F9-81526B010A94}"/>
    <w:embedItalic r:id="rId3" w:fontKey="{5EBF3E86-AD8B-4D09-9AF1-6A0581503C4C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pacing w:line="340" w:lineRule="atLeast"/>
    </w:pPr>
    <w:rPr>
      <w:color w:val="343434"/>
    </w:rPr>
  </w:style>
  <w:style w:type="character" w:customStyle="1" w:styleId="divdocumenttopsectiondiv">
    <w:name w:val="div_document_topsection &gt; div"/>
    <w:basedOn w:val="DefaultParagraphFont"/>
    <w:rPr>
      <w:shd w:val="clear" w:color="auto" w:fill="373D48"/>
    </w:rPr>
  </w:style>
  <w:style w:type="paragraph" w:customStyle="1" w:styleId="divdocumenttopsectionsection">
    <w:name w:val="div_document_topsection_section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780" w:lineRule="atLeast"/>
      <w:jc w:val="left"/>
    </w:pPr>
    <w:rPr>
      <w:b/>
      <w:bCs/>
      <w:color w:val="FFFFFF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character" w:customStyle="1" w:styleId="divdocumentnameCharacter">
    <w:name w:val="div_document_name Character"/>
    <w:basedOn w:val="DefaultParagraphFont"/>
    <w:rPr>
      <w:b/>
      <w:bCs/>
      <w:color w:val="FFFFFF"/>
      <w:sz w:val="72"/>
      <w:szCs w:val="72"/>
    </w:rPr>
  </w:style>
  <w:style w:type="paragraph" w:customStyle="1" w:styleId="documentresumeTitle">
    <w:name w:val="document_resumeTitle"/>
    <w:basedOn w:val="Normal"/>
    <w:pPr>
      <w:spacing w:line="500" w:lineRule="atLeast"/>
    </w:pPr>
    <w:rPr>
      <w:color w:val="FFFFFF"/>
      <w:sz w:val="36"/>
      <w:szCs w:val="36"/>
    </w:rPr>
  </w:style>
  <w:style w:type="character" w:customStyle="1" w:styleId="documentresumeTitleCharacter">
    <w:name w:val="document_resumeTitle Character"/>
    <w:basedOn w:val="DefaultParagraphFont"/>
    <w:rPr>
      <w:color w:val="FFFFFF"/>
      <w:sz w:val="36"/>
      <w:szCs w:val="36"/>
    </w:rPr>
  </w:style>
  <w:style w:type="table" w:customStyle="1" w:styleId="divdocumentdivnotparentContainer">
    <w:name w:val="div_document &gt; div_not(.parentContainer)"/>
    <w:basedOn w:val="TableNormal"/>
    <w:tblPr/>
  </w:style>
  <w:style w:type="character" w:customStyle="1" w:styleId="leftpaddingcell">
    <w:name w:val="leftpaddingcell"/>
    <w:basedOn w:val="DefaultParagraphFont"/>
  </w:style>
  <w:style w:type="paragraph" w:customStyle="1" w:styleId="leftpaddingcellParagraph">
    <w:name w:val="leftpaddingcell Paragraph"/>
    <w:basedOn w:val="Normal"/>
  </w:style>
  <w:style w:type="character" w:customStyle="1" w:styleId="divdocumentleft-box">
    <w:name w:val="div_document_left-box"/>
    <w:basedOn w:val="DefaultParagraphFont"/>
    <w:rPr>
      <w:spacing w:val="4"/>
    </w:rPr>
  </w:style>
  <w:style w:type="paragraph" w:customStyle="1" w:styleId="divdocumentleft-boxsectionnth-child1">
    <w:name w:val="div_document_left-box_section_nth-child(1)"/>
    <w:basedOn w:val="Normal"/>
    <w:pPr>
      <w:pBdr>
        <w:top w:val="none" w:sz="0" w:space="0" w:color="auto"/>
      </w:pBdr>
    </w:pPr>
  </w:style>
  <w:style w:type="paragraph" w:customStyle="1" w:styleId="divdocumentsectionnth-child1sectiongapdiv">
    <w:name w:val="div_document_section_nth-child(1)_sectiongapdiv"/>
    <w:basedOn w:val="Normal"/>
    <w:rPr>
      <w:vanish/>
    </w:rPr>
  </w:style>
  <w:style w:type="paragraph" w:customStyle="1" w:styleId="divdocumentleft-boxsummaryparagraph">
    <w:name w:val="div_document_left-box_summary_paragraph"/>
    <w:basedOn w:val="Normal"/>
  </w:style>
  <w:style w:type="paragraph" w:customStyle="1" w:styleId="divdocumentleft-boxsummaryparagraphsinglecolumn">
    <w:name w:val="div_document_left-box_summary_paragraph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sectiongapdiv">
    <w:name w:val="div_document_sectiongapdiv"/>
    <w:basedOn w:val="Normal"/>
    <w:pPr>
      <w:spacing w:line="200" w:lineRule="atLeast"/>
    </w:pPr>
  </w:style>
  <w:style w:type="paragraph" w:customStyle="1" w:styleId="divdocumentdivheading">
    <w:name w:val="div_document_div_heading"/>
    <w:basedOn w:val="Normal"/>
    <w:pPr>
      <w:spacing w:line="440" w:lineRule="atLeast"/>
    </w:pPr>
  </w:style>
  <w:style w:type="paragraph" w:customStyle="1" w:styleId="divdocumentsectiontitle">
    <w:name w:val="div_document_sectiontitle"/>
    <w:basedOn w:val="Normal"/>
    <w:rPr>
      <w:color w:val="373D48"/>
      <w:sz w:val="32"/>
      <w:szCs w:val="32"/>
    </w:rPr>
  </w:style>
  <w:style w:type="paragraph" w:customStyle="1" w:styleId="headinggappadding">
    <w:name w:val="headinggappadding"/>
    <w:basedOn w:val="Normal"/>
    <w:pPr>
      <w:spacing w:line="60" w:lineRule="atLeast"/>
    </w:pPr>
    <w:rPr>
      <w:sz w:val="2"/>
      <w:szCs w:val="2"/>
    </w:rPr>
  </w:style>
  <w:style w:type="paragraph" w:customStyle="1" w:styleId="headinggapdiv">
    <w:name w:val="headinggapdiv"/>
    <w:basedOn w:val="Normal"/>
    <w:pPr>
      <w:pBdr>
        <w:top w:val="single" w:sz="8" w:space="0" w:color="D5D6D6"/>
      </w:pBdr>
      <w:spacing w:line="200" w:lineRule="atLeast"/>
    </w:pPr>
    <w:rPr>
      <w:sz w:val="14"/>
      <w:szCs w:val="14"/>
    </w:rPr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paragraphsinglecolumn">
    <w:name w:val="div_document_left-box_paragraph_singlecolumn"/>
    <w:basedOn w:val="DefaultParagraphFont"/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locationGap">
    <w:name w:val="div_document_locationGap"/>
    <w:basedOn w:val="Normal"/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table" w:customStyle="1" w:styleId="divdocumentleft-boxexperienceparagraph">
    <w:name w:val="div_document_left-box_experience_paragraph"/>
    <w:basedOn w:val="TableNormal"/>
    <w:tblPr/>
  </w:style>
  <w:style w:type="paragraph" w:customStyle="1" w:styleId="divdocumentleft-boxparagraphsinglecolumnParagraph">
    <w:name w:val="div_document_left-box_paragraph_singlecolumn Paragraph"/>
    <w:basedOn w:val="Normal"/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paragraph" w:customStyle="1" w:styleId="divdocumentdegreeGap">
    <w:name w:val="div_document_degreeGap"/>
    <w:basedOn w:val="Normal"/>
  </w:style>
  <w:style w:type="paragraph" w:customStyle="1" w:styleId="divdocumenttxtItl">
    <w:name w:val="div_document_txtItl"/>
    <w:basedOn w:val="Normal"/>
    <w:rPr>
      <w:i/>
      <w:iCs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left-boxeducationparagraph">
    <w:name w:val="div_document_left-box_education_paragraph"/>
    <w:basedOn w:val="TableNormal"/>
    <w:tblPr/>
  </w:style>
  <w:style w:type="character" w:customStyle="1" w:styleId="middleleftpaddingcell">
    <w:name w:val="middleleftpaddingcell"/>
    <w:basedOn w:val="DefaultParagraphFont"/>
  </w:style>
  <w:style w:type="paragraph" w:customStyle="1" w:styleId="middleleftpaddingcellParagraph">
    <w:name w:val="middleleftpaddingcell Paragraph"/>
    <w:basedOn w:val="Normal"/>
  </w:style>
  <w:style w:type="character" w:customStyle="1" w:styleId="middlerightpaddingcell">
    <w:name w:val="middlerightpaddingcell"/>
    <w:basedOn w:val="DefaultParagraphFont"/>
    <w:rPr>
      <w:shd w:val="clear" w:color="auto" w:fill="F4F4F4"/>
    </w:rPr>
  </w:style>
  <w:style w:type="character" w:customStyle="1" w:styleId="divdocumentright-box">
    <w:name w:val="div_document_right-box"/>
    <w:basedOn w:val="DefaultParagraphFont"/>
    <w:rPr>
      <w:spacing w:val="4"/>
      <w:shd w:val="clear" w:color="auto" w:fill="F4F4F4"/>
    </w:rPr>
  </w:style>
  <w:style w:type="paragraph" w:customStyle="1" w:styleId="divdocumentright-boxsectionnth-child1">
    <w:name w:val="div_document_right-box_section_nth-child(1)"/>
    <w:basedOn w:val="Normal"/>
    <w:pPr>
      <w:pBdr>
        <w:top w:val="none" w:sz="0" w:space="0" w:color="auto"/>
      </w:pBdr>
    </w:pPr>
  </w:style>
  <w:style w:type="paragraph" w:customStyle="1" w:styleId="divdocumentaddresssinglecolumn">
    <w:name w:val="div_document_address_singlecolumn"/>
    <w:basedOn w:val="Normal"/>
  </w:style>
  <w:style w:type="paragraph" w:customStyle="1" w:styleId="divdocumenttxtBoldParagraph">
    <w:name w:val="div_document_txtBold Paragraph"/>
    <w:basedOn w:val="Normal"/>
    <w:rPr>
      <w:b/>
      <w:bCs/>
    </w:rPr>
  </w:style>
  <w:style w:type="paragraph" w:customStyle="1" w:styleId="divdocumentword-breakParagraph">
    <w:name w:val="div_document_word-break Paragraph"/>
    <w:basedOn w:val="Normal"/>
  </w:style>
  <w:style w:type="paragraph" w:customStyle="1" w:styleId="divdocumentmt5">
    <w:name w:val="div_document_mt5"/>
    <w:basedOn w:val="Normal"/>
  </w:style>
  <w:style w:type="paragraph" w:customStyle="1" w:styleId="divdocumentright-boxsinglecolumn">
    <w:name w:val="div_document_right-box_singlecolumn"/>
    <w:basedOn w:val="Normal"/>
  </w:style>
  <w:style w:type="paragraph" w:customStyle="1" w:styleId="divdocumentratvsectiondivparagraphfirstparagraphsinglecolumnpaddedline">
    <w:name w:val="div_document_ratvsection_div_paragraph_firstparagraph_singlecolumn_paddedline"/>
    <w:basedOn w:val="Normal"/>
  </w:style>
  <w:style w:type="paragraph" w:customStyle="1" w:styleId="documentratingWrapper">
    <w:name w:val="document_ratingWrapper"/>
    <w:basedOn w:val="Normal"/>
    <w:pPr>
      <w:jc w:val="right"/>
    </w:pPr>
  </w:style>
  <w:style w:type="paragraph" w:customStyle="1" w:styleId="divdocumenttxtright">
    <w:name w:val="div_document_txtright"/>
    <w:basedOn w:val="Normal"/>
    <w:pPr>
      <w:spacing w:line="240" w:lineRule="atLeast"/>
    </w:pPr>
  </w:style>
  <w:style w:type="character" w:customStyle="1" w:styleId="divdocumenttxtrightCharacter">
    <w:name w:val="div_document_txtright Character"/>
    <w:basedOn w:val="DefaultParagraphFont"/>
  </w:style>
  <w:style w:type="paragraph" w:customStyle="1" w:styleId="divdocumentdivparagraph">
    <w:name w:val="div_document_div_paragraph"/>
    <w:basedOn w:val="Normal"/>
  </w:style>
  <w:style w:type="paragraph" w:customStyle="1" w:styleId="divdocumentratvsectiondivparagraphsinglecolumnpaddedline">
    <w:name w:val="div_document_ratvsection_div_paragraph_singlecolumn_paddedline"/>
    <w:basedOn w:val="Normal"/>
  </w:style>
  <w:style w:type="character" w:customStyle="1" w:styleId="rightpaddingcell">
    <w:name w:val="rightpaddingcell"/>
    <w:basedOn w:val="DefaultParagraphFont"/>
    <w:rPr>
      <w:shd w:val="clear" w:color="auto" w:fill="F4F4F4"/>
    </w:rPr>
  </w:style>
  <w:style w:type="paragraph" w:customStyle="1" w:styleId="rightpaddingcellParagraph">
    <w:name w:val="rightpaddingcell Paragraph"/>
    <w:basedOn w:val="Normal"/>
    <w:pPr>
      <w:shd w:val="clear" w:color="auto" w:fill="F4F4F4"/>
    </w:pPr>
    <w:rPr>
      <w:shd w:val="clear" w:color="auto" w:fill="F4F4F4"/>
    </w:rPr>
  </w:style>
  <w:style w:type="table" w:customStyle="1" w:styleId="divdocumentdivnottopsection">
    <w:name w:val="div_document &gt; div_not(.topsection)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DhruvPatelSoftware Developer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jD8AAB+LCAAAAAAABAAVm7WCq1AURT+IArfiFbgT3Drc3QJf/zLFVFMMcM/Ze61MoBGWFVCEYgiRZTlY5BGCZCFIhDicFFmRTnr2ogM7L8pPgH0twsR5lCD3hae1so2ydwTMVItYEBC/K3xyAsU00oBeUnqsRg3Ys7mmOd7rhm5i67iTGq9dHxDFaxJSP10GGhOacf4AAlCTIWWnchh9LsBp3S6GLVVP5AkSoQk/tM5BGasoz5E4La/G2l+gpml</vt:lpwstr>
  </property>
  <property fmtid="{D5CDD505-2E9C-101B-9397-08002B2CF9AE}" pid="3" name="x1ye=1">
    <vt:lpwstr>JEJLLny0Ze8/lmLZm2zhDZYg4/iYJWnlpau0SZl8irZua8ZENLPZdGjR6qsXSPgrsg5KQQB9up3qetU5fz4ikbHGehrS8hRmmcJyaTxjfXYt8oJYTA6AwsGu793r8wqlX5BSgLVbungwfG+YulQHKabFXWwckzmcy7zXt4GOQKuHATl7DVfKF9N8Ogg97ceMaUisONr64JgqTg9NC/aHLhK6eBNwPZ2WbmJfJygbSoZM+zjGMgkjhZgpcI5VQT4</vt:lpwstr>
  </property>
  <property fmtid="{D5CDD505-2E9C-101B-9397-08002B2CF9AE}" pid="4" name="x1ye=10">
    <vt:lpwstr>K90CCx1py2c14lGmJebDk1yA2gRiVS0Qgs3s7NOMxGaHPjZRlQKmurLj7ZvEFWqAlPQWqxefQ7KPAcBB208JwM/CKckuWPlgAWjTQy4zUqiMsHku+7+GnC3A2Pyw+7VGCNJ+BzQWd/VCefEe+Uc6oqcO84xcN6XZag8Rfc3Cho7x2mYVD6fmuFxwg8d7FODlYQ7ep4gr5Pin1gAyN/h6uf+wcTWYWGuw4J5E4huwKz9AG7Xt5hEZgEWwjBPxCOj</vt:lpwstr>
  </property>
  <property fmtid="{D5CDD505-2E9C-101B-9397-08002B2CF9AE}" pid="5" name="x1ye=11">
    <vt:lpwstr>o+AEavZNOj78Uj2eqRlZNG1HqznkhuLfihl6ne04gOxsWyjRcDMXve7jLfDXrEGrQT7fR3f+fAx4eMS7p6wqYNIO1DKAJuTE1AyXTydGRc5k9iaq26O2SGj24yXeOCLGA0aKR7EWrB4Ng8cb8nhUxvUx14MH3DImqIEodwKszKy8x0TSG42l0fhbHDrPkJwwDFkrZIfemoxuUZkKrLhjRy/nreOGsPwyozWb63m5tGZ8zAr2BHnSa1cWwd+jffj</vt:lpwstr>
  </property>
  <property fmtid="{D5CDD505-2E9C-101B-9397-08002B2CF9AE}" pid="6" name="x1ye=12">
    <vt:lpwstr>mKnYaNoOovNy4DI4YFa8OR9mJYhSJeNOHNRLH1EZVARjLP3UJnt5tmnfXaSyREOZbB87Omh+0D+gYKBLTntdwS31kn2mGPeGBCWtlqy/7rr1/P06N5FD5IR5elFzg6CbEFYuEJqecdN85t8RjuDllCS+9qWzclevt0pQ5KrIW9wVwvds4Ygu5C8uf57dLlys4RdRNXnbYnUc7N8qNgq2YHjHqqcwFO2puphhf2BPhHJQFaOzxTfY7BUi4qBOEOR</vt:lpwstr>
  </property>
  <property fmtid="{D5CDD505-2E9C-101B-9397-08002B2CF9AE}" pid="7" name="x1ye=13">
    <vt:lpwstr>TkX3Dv3yO/u3/QsyTYlyhgZXe3/nXyQVMiWSPmjq4xBn2g2fkgB1cHbczPnOunp+Wt+QyYXVBcFCfuAFXm8R/K7uTli7y/cVDbyQsKyx3CJYc7ExVGBFIK+xlkMVyK4RKtxSvkO7l7jHP3X0ZyCSFC6z/pSyIeMV+sR/tcG1Ax6KRYsHfcSi79iP1CaGmvTtlS1wN+0tV0Ibr2de+1+z1scK7ayZiQlaYnkKIysmuRmeq0349kwHBsZMVPaZr4E</vt:lpwstr>
  </property>
  <property fmtid="{D5CDD505-2E9C-101B-9397-08002B2CF9AE}" pid="8" name="x1ye=14">
    <vt:lpwstr>0juBTR08zrr+NHHn1Srb8ByJfim7eCAUad4hlDfvTOWFfERlpl9Lz9Nz9eFRhFEBGrGhq95aTJ9bZYFtOjVyZmsOsi68e/tT+yDnUeScxUlilWBVBWGTe/xvbR7nOYfrVGjI9I0Kl2Adhr9NujwGVZP7pQVStnl03KXx6pOG9WyIE062aq2BP6FuDXdqQ2FfXswxtKZpJ5L4mnbb1wLbRKWHb+ZUSmY1GvhbGnpSrJ4HTg4NRMG/JoOe3n0X7lQ</vt:lpwstr>
  </property>
  <property fmtid="{D5CDD505-2E9C-101B-9397-08002B2CF9AE}" pid="9" name="x1ye=15">
    <vt:lpwstr>FcT1sffSgwlP5smh2ZSx1urZNNpaVxoBuf3WJqaH/SI2dncvj9VBkVSpFf5ST8yuYOURoJRC2PfGAiv/htYNK7/DlNuxmBAZwxAMjL+aGcHZUoBx8aX0fZGRfFdJx0KG7ZZbjg7xkBCitoEZEfcOlzwvOkq1B2IdHfVmvdE3gdFIlOzi3dRSCHKzH/pEAhxG0iX98oRp3nrnDHX5qo1WIA/RE8ZNuwwpX5zZy2PxofyigOHBCaQ7mbk/K0tHpLd</vt:lpwstr>
  </property>
  <property fmtid="{D5CDD505-2E9C-101B-9397-08002B2CF9AE}" pid="10" name="x1ye=16">
    <vt:lpwstr>FT9vu+VMtGhcnVgHqC/8t5qJHLNbx7147csrDbtX0ulOweG0H1zasN+jN59r3RiKGZcS2eLJS752lAc+7p0CAr4fPG3KvekVvrPMp5yXSQ6uyDCCKy93jGIEIK8+JzZ3C++llvScJmwgYK6Pt/lhIM5VC+ncW/EkRujVwwmLV2G9eCvvichLmbAPCqpAMSCrZDOT+eQOJ1YSK/cDAQX0ukAAqxs19tGxfFOYEFKa1iHY9NfxOGYg7LtVLhUS6GS</vt:lpwstr>
  </property>
  <property fmtid="{D5CDD505-2E9C-101B-9397-08002B2CF9AE}" pid="11" name="x1ye=17">
    <vt:lpwstr>tGSpSrxonM8Nye5okycplNhsRStJRHipHwNpqUc0ODq9UX8W9qBB8b1zM/Y0BPThMU6iueM+S5Lg7fYGVm2hEXTVASEMPk+BHL31bqvHm4twNix1I6T2istHvtzd53eD7sSSU8vY/3sqL46aYEPyceBQL2Q8FK03Bz8+YIPmGUXXPnGPj5oVeUoWPfsoJAU1jp76dnyyxZysgfmOBEXzE8ceIEDh1G7d9EnUT89zEXq8pSWu8gfoe5Mo2GfzzY8</vt:lpwstr>
  </property>
  <property fmtid="{D5CDD505-2E9C-101B-9397-08002B2CF9AE}" pid="12" name="x1ye=18">
    <vt:lpwstr>ShSuJnmQBUDc+JrE+JwgetDuru4NVNm6Img2q2KmSDCgR9BQSkixvEEIBDXwv5LrqsYp2tpiVaKhPYq5eEaFYsPIR5cy6gBEBQExTrXovA9Ts4Ocr6izrIPd0HF6R+WpmTy9BnxGLdrCjvkrKBg5MZ4IeWJlQKgM0wHgMdJv8C2WvhaPeRRCi4qjns0qseopaLnSt71+YPr9jSzz3l6Kx0HoOKu7I+4YzivXCnaDLZHt/2Z8YerMFDoKiCwkiBs</vt:lpwstr>
  </property>
  <property fmtid="{D5CDD505-2E9C-101B-9397-08002B2CF9AE}" pid="13" name="x1ye=19">
    <vt:lpwstr>EIIio7ONh711JHGLKpWdbQGyERfy0g22xC2rwvBdWIbsPEgD8EhFHeOWvSZL/abMNT9mzGOEuyHMRohLqZXCHVQRzVWYfFKgQJW/X7ihHrjAmEY05p4bzNQgR+cVD0bvPUqS3DM77ANcwA/IkA7C/mj7w5QOXCklqgjD66mEbLNU8Bweaz9jKWTSb+NQg8X3cd7Srrop4iJcD6EeV6TmA5Pk6UlPuj9cMmabDGReXrP09j5Sph4dNmKfXr3cSaz</vt:lpwstr>
  </property>
  <property fmtid="{D5CDD505-2E9C-101B-9397-08002B2CF9AE}" pid="14" name="x1ye=2">
    <vt:lpwstr>rGygC1D7QcAZL1ADE/oz8UpDl8QuU+j+Y5BUqMlak9fNkECJKUvhPECU5Yb3d/48jU8aSKZ13dOrAT76BpoVN7rUCYvwlbxjCuuo/eLzFlebnA2ODwniM9PqQ/ZzF6IR/2oRh4dUjJwa38xIOK14gLHehQxaL6eip3yMv4W99s62Zb0xc4N4bNilbQrU6IO0jboEAFwEFujQph5FzZpZhIfJT5OJqjBgM4yNK8SB0y6YWLk89lddtPcw4MpYcco</vt:lpwstr>
  </property>
  <property fmtid="{D5CDD505-2E9C-101B-9397-08002B2CF9AE}" pid="15" name="x1ye=20">
    <vt:lpwstr>/d58dV05NbeEvfBJfEiDUSUiSdBebYfrddT3gr6xv8uzKvkd9koFo7Ah2HjGt9mXHqvKd0ZZIjfpV6DgheBqeFXh1wFxLKWkUNfqyLtdm3PMqWHePbG9NYuAzKDrFqVkPNQR4Kga/hZvlwelYLvY3w4sZodmCLYdAb9Ibt34LBzAy+jwFmw6+pf8SiwAD+WHe7gNjKgePjDMW6Dqs48LkL3vT6uCjFJ1hFvN3qKTE1LBq0Gfsr40px+VJRrrPqW</vt:lpwstr>
  </property>
  <property fmtid="{D5CDD505-2E9C-101B-9397-08002B2CF9AE}" pid="16" name="x1ye=21">
    <vt:lpwstr>5vaJecIxKkgWAwigl4rdvKSdyQQLc0Mdf0gVpcqddtWwubXU7KbkwX7mTbYEmeyOclFlesFC/R28W2LGtgGqmKtyJuJNupo79UMEtwOqcP/w5Li65ygrTQ1Zw4QeY/c3ZzB+j6mgUe5v4T0uBwuElKdLFkBENyejFexeat78GEllfVQpFBiF6q0B++GlpcZuRWWz4J+4ZjfGMbmtVaG5cMVKwl7uUgKpxJXMDzTHqa73jWBIVmSI9eCaBzA72Au</vt:lpwstr>
  </property>
  <property fmtid="{D5CDD505-2E9C-101B-9397-08002B2CF9AE}" pid="17" name="x1ye=22">
    <vt:lpwstr>b0/EkQtfJVPyltlvSkYtSgi6BO2W4CbDlJzof1KkduZsbIHD9WZ0z0oGz+N3Kidnwk1NAWVdK2SGTdlaXTwP2+qJ9+mWcHXXyqtDHhcmLMBOOjrjtcT0Drobs6b0Gtf14+ZUipS+XmQZK65tlwxXuxjo3ayui1TsMp8dOx20t/3hSsezWudvNYg3edykQ5VgvB4/SZR9bTV62dKGThQxH83n7gDdriqmUuQ2mB7j7WRLfFd3aY/MNMKQjy+/d54</vt:lpwstr>
  </property>
  <property fmtid="{D5CDD505-2E9C-101B-9397-08002B2CF9AE}" pid="18" name="x1ye=23">
    <vt:lpwstr>6UeXb7aHvuWSMZ8CSMJ6YvmBRk3nXtcW+sL4EwYlTf4Qix0IS5gfubkp1z3Sk7FzInZFps1KdNCEaOkeuRo+SOvpbdBmXmQG+82aaWidldoPTqzo9BMGNAAMjlr9vXLKBPtFadr7/GqbqWmcoQz6ytvFChRB0VaMn0ucR/jpwFyYPL5uBTquuu0yCQ118GNHlpqbMpQGoHLpAxK3uQ3CSE7FKmwrVo8P6NaWKGMK7jgWciZbFRWjz6quOmN3H8B</vt:lpwstr>
  </property>
  <property fmtid="{D5CDD505-2E9C-101B-9397-08002B2CF9AE}" pid="19" name="x1ye=24">
    <vt:lpwstr>PiTQNpS7vLNI4dsnsQs2dYmm3KzeFNgwaH0OvqmU7+O9klKcTnfaA1LYFkxzog7S52uEHy+nNRh80ty+owZQv8TcwMGXk/LfcxFbI0cw7Bmda5cxc/5enwm4ZRvZDO/HDty3SHEt0owh8KPMZhXDqhIo5dKx8K0md52sqEusF0Lql/dZAwvmEa6ddEZy4J7UYBZo/vwsv9g+ykQIka0zxmQZXgoATvM9ZiFCiGRMr0ZfZ/TaDl01ehfyzVFHhB/</vt:lpwstr>
  </property>
  <property fmtid="{D5CDD505-2E9C-101B-9397-08002B2CF9AE}" pid="20" name="x1ye=25">
    <vt:lpwstr>dK6vUUoH1o2ZMiVKWkyGFn9WMi1VFwso36c+S+oCegdmFlDVEmG7C+6q4JtCe56g72eRg5MC8MUd131DKiVOc+mvEjFQkcKtsi0TekyT6swcxDDg4tNqIgHRCf30icXaa5MRdMI7UkgYHYpwv/HQ+Nkts3c/fGA3XG/pDJk33EK8JR7XlMIZSMr/GIhLJJWHS6eJu2X5Z4mPqhQnNekXmWHD5Z78Au5gGVQ3Uo2GTZ2LBUAZCwSaRBWW/clVJ2d</vt:lpwstr>
  </property>
  <property fmtid="{D5CDD505-2E9C-101B-9397-08002B2CF9AE}" pid="21" name="x1ye=26">
    <vt:lpwstr>a/yYWYZmrNqcjesJ9UKZxpGaSTUp2o2C3BFS+2p1iLP4wEbBlLrRrRaOVsFk7cZJxj6TjLQNS0Ow1E6eUkP0+wwnh/u0i5/JaW/pYLrYKlLgyNsIjKcn4srL/caMEq+Ik57woTnCwqYyW76XInO3xTJVpKh+SX49s1lgBl3U0TSuegMCf4BxIlGuJ1K0sZSOmb+OP8pNFMDeYaE+3A2gDtSKLNFf5LkUHElhviwyYmLQ2/l2D640tZ6EkgZkB+M</vt:lpwstr>
  </property>
  <property fmtid="{D5CDD505-2E9C-101B-9397-08002B2CF9AE}" pid="22" name="x1ye=27">
    <vt:lpwstr>llWiI7Zlkj1d21MV4q3o79IEz/3BWjRb2UZw8QTFmXNHX8vwmhgsMd+XfOxP4K3nh+v5ezZhAw0lBo1WyGYCmP9kh2P25h5q+N3XjUYaoI3SsJrl3QZ8V6L+e3P3v4c6ic2b5XB+DqgO/x8LePSQ04hsBKJ0KHZYKSCKs2wIkVc372FN5X7JGPsrUBy18qEWndx8D2SQGNP1ZVVG/XNlSp3EQOOdZUQ18MtN+cv4AqacHMJsCrd8e8h1D+O2HwZ</vt:lpwstr>
  </property>
  <property fmtid="{D5CDD505-2E9C-101B-9397-08002B2CF9AE}" pid="23" name="x1ye=28">
    <vt:lpwstr>zxwyOLbcxefgCHzYJogeCe9NUf+oOcLnscQzxAbjsOqULjV76I+PG+r7WTweuWPu56HmdnMuDSKhz4hztTI27CIyDFCX/jPlNji3PnoBf4AfcN33fSkkf4UiIza0yITdUqVXf9wNgbbwr5wyiI60ICJkjHhEpJctTfFRtQbtiLje0AefhG7AKHF5hznamwBGf3L8Eyxk/oxhyMnEM9OXK4MVHzyfH1+WJYuQayeA9rNXUJNTL4sZTJ4v12hvSvz</vt:lpwstr>
  </property>
  <property fmtid="{D5CDD505-2E9C-101B-9397-08002B2CF9AE}" pid="24" name="x1ye=29">
    <vt:lpwstr>92irtQV3RxfQ3QTtVPgoRrILZVHgCY7cxGaUU8oRmIga/ZmoyDIJwFqg5bWj5PALgJ0EaX7TGi2wDiu7+3jJIddyQEAvbGfdyr2/XSRGWXEKhG54MgjFQcV+W6Oyx8MHxwvO/QZxVvzuP0LS/hHPqVuO0PQkTpB4lOcvwkWP80cxUXiVrCBIHb0teGWApCiW2xWlDQrVY19rLZTDymXdz9tx9VovDAhlvyZQLhI9mB+zW9wZYV+gNjuJ5B2KrIy</vt:lpwstr>
  </property>
  <property fmtid="{D5CDD505-2E9C-101B-9397-08002B2CF9AE}" pid="25" name="x1ye=3">
    <vt:lpwstr>ObVCXzxmUTgyPUpPNr7ybFc+luGqRN2Io3dqnZ4J+yXbsZYAHl/Q8cGcy16ghTXEAvcjQKvizoPkFXwAzN81I9f+AGCGdRktj2yZU7gQg9N9vW35lyY0C/flyUTX0c9cy14CxS1Il3HOZ/c3OGgUWUHApd8nubinZMSxTlK4z8SYhBUFnAzSFdOAqN2k6w9BT0J65Ldcv8GwmSh2gI9a3xf3kLwqT6ywujcmMXCsR/3iKoe+eB8DZGDYadvmaP4</vt:lpwstr>
  </property>
  <property fmtid="{D5CDD505-2E9C-101B-9397-08002B2CF9AE}" pid="26" name="x1ye=30">
    <vt:lpwstr>5In1jN+yq6+Umph+zoE40D7bzrSOrvNKYS+jrW87iXjY+5q5stiteP32jDt17pPuhevRXjXjLBOlRtZ8ZzSBD2en+D6sKGcdyXL+GkEFwFh3c2DwHW2lW7Pd0UAD2SgRgR8ik66IE0LufbFGSa/lsz2/mC1lA1atOtYlrrvZ6g4gyZStbUHvo4tpSF2M97k5DAr+RrsMUE+42W+pBgBeFT5gJef1ip+aVRlSJyWpQ1lusZuUWuKLsEltk+3poo2</vt:lpwstr>
  </property>
  <property fmtid="{D5CDD505-2E9C-101B-9397-08002B2CF9AE}" pid="27" name="x1ye=31">
    <vt:lpwstr>MpRgJ50Hx7IJ2t+wumnlowvhl6MkV4lbxtNnf0ks+tBvh0hRXiiiIO3bsZu7Kx2P1L7/c3qGIHa7BAI8vB2FcpPCRB3qOFr85iW7YdklfgSxHvK60AYxH7R5U1jyXIa0U3lgtN1Sezvl5g28ikW7WNyPgMNEwJ/DbhErrjJBGW55Y6Px1kk9Rvy10Qcm0WmeX74+Bq2a3D96fD1ZxPlrtNyrOvnZZy/jrKSolFsjBTpISOSTlmWhe2QCmGZVStG</vt:lpwstr>
  </property>
  <property fmtid="{D5CDD505-2E9C-101B-9397-08002B2CF9AE}" pid="28" name="x1ye=32">
    <vt:lpwstr>Z7wueXDyjC7XTM7hQ3VqCJrhz2RZ2CtMoq6nngVGNnAp1jV0TP9llbeLormF/VhScJbo3Knd92ZLjzqr6Lm9kaU9InkEbqMjBlS1QXO/BCVgIOI4gTTaFRjGSaGFNv+6QjIcfuK6qPx2rMb4TVJnK05hKLt4hoJd7T8BrE8//X3P4UF4lIPusfiklapY0aLnjLbXoGYKfsp9GtH0GuyN6UfJ8xr51jRmSl9V/+73r/N243wPTXkheZUOrLfS3tk</vt:lpwstr>
  </property>
  <property fmtid="{D5CDD505-2E9C-101B-9397-08002B2CF9AE}" pid="29" name="x1ye=33">
    <vt:lpwstr>Sfw84ta7Vq2t+YYSIywYIx8jbTdH1uz1nDwxtv1QCqn1svSw3kGGLQFCi8fw+f5DBShfcWnGLlqpdw4VwB8VRgp77ohZ7X+xU2gNtg/QM+vlp9nL6cpXE68RrpF2MW07+XdaRU6hfo+MDokwYpjTBDopp+VRHKwE3ujSf51sL+kh5GxkHyP3YxKFQqM0m/uEAAAnqChhqk/R1mpUHi1LCpChn0FEJVvCrCxHoSwS1h3oiA757MC7BE8z42UDsgU</vt:lpwstr>
  </property>
  <property fmtid="{D5CDD505-2E9C-101B-9397-08002B2CF9AE}" pid="30" name="x1ye=34">
    <vt:lpwstr>8y0hAE60YjCidbqRilx1bLpWAY/qFBAtsetr6C62xaLrhL5Tl//2tDZQmuR/WQ9HtlTO7W13D7qFFiX6/n1nj74d2cK0EUk5We6Iq6JVnJDXHUnW1LbWJkc7Q+MFD/66a8vfkm+ktFkFjm7PoBf1EYlQ1izP1sziEC3xChkc+uWXxU080BOCIz5ORmihCWuMhBGfSr5h901b0f5fGGlX8trStrMu8W4oqM25IGGxlDAZYYF0e5+PkJIFNIBZ9ld</vt:lpwstr>
  </property>
  <property fmtid="{D5CDD505-2E9C-101B-9397-08002B2CF9AE}" pid="31" name="x1ye=35">
    <vt:lpwstr>1baXhrmV+o8D+/f7tj25gaJrAGL+h6Jj5U9hBr91EpoZ5NdmOxLQAhryZY/z3xaKgWy3efBTwOn8z6+pzG9HBzyXOcXM2kml9bx/dri4tQSUMX46jqrZOKzZcbyKmMemfEzFrjXWZd8tsyfEgc1x0LABZnq5Rs+s7kd3GaY7vhBPVfa7sprcJ5gbWlG/SDQFMvmaz1ffqIjAKUwECk7qCVmTO2HUA+A69W50FwXcMyf0Ys7DXub5lm8bCjmMF/0</vt:lpwstr>
  </property>
  <property fmtid="{D5CDD505-2E9C-101B-9397-08002B2CF9AE}" pid="32" name="x1ye=36">
    <vt:lpwstr>Ah+HCH3Irmm+G/HJWHIA0YZtcD13ggMVapSsDv0VzNeCyyeBiW0VHht6e1/LsrNfk01c3bOf3I58sEFxelq4guw6M4t/51qdHV8JeflBDYnTDUk0kwaLc6IW35pY5xN/WVSHbtRj5obt75Zarxkl+14u7XZR1yml6cQqOlMC65infRIk22t22q8LAV8FPNQwDOWrIkC24eETW74ZXTx1nblqFCLRD9N1VWBxZL3XL86JeR4r5BcKSu29WGLNinj</vt:lpwstr>
  </property>
  <property fmtid="{D5CDD505-2E9C-101B-9397-08002B2CF9AE}" pid="33" name="x1ye=37">
    <vt:lpwstr>rGbSQAQDu0blC4J6BMAWjobyyItEqPiCXBPKVg5/du6l2p2vde1S9PKugBMsp/xCvp56KG2j9DB6vnsKSYFqpsO2o3yTcvI8xNinTeFHx+IkxZR82Bc9OZnshk8kd6+YrAZcKEpiDpd2/PPxRrkgbOTTUREiJMuDAbeMwGk0sYKtAxdQ4t5rbLvAC1o+EaJiLDXkAJ1D9QuhsbfPzu1xrjVMFz9kAfiDTi9suqoP1rMDCwwvf/NxQipkeWH5NZ2</vt:lpwstr>
  </property>
  <property fmtid="{D5CDD505-2E9C-101B-9397-08002B2CF9AE}" pid="34" name="x1ye=38">
    <vt:lpwstr>l/uJ4LPpejOX+etemJ0ForacmBnk2ZRabrMZBy0ZvJ3zAjXKpN9vFwYazFFG02YPpoE/3rV9A2xQ4M5TTCHatrh8YHZJobmteLBtWgX+wv9vXdaKc/QC7y0GYfHmT1nCfp/PfJaIbAX/EXcmXrH30bA+997vX5SWyXL7+kzvFo+YWg4XcTTYFzXaH3k1ZGNJ0SiaZBS7VP/ieHo95zM+iXttq87qhdxTOwcMwlgMi9FaXjKIsvBzhybM1uUkz2s</vt:lpwstr>
  </property>
  <property fmtid="{D5CDD505-2E9C-101B-9397-08002B2CF9AE}" pid="35" name="x1ye=39">
    <vt:lpwstr>/XdLY/v89VISIJvOUL0E5ofhdVze7zLFd+2vdvq9CcdAsYQ/sbrn2QRI8BRG7MRUYKGsN/vM980jFM/kZRWTBCVyWB/Awrw9fY3CrgHfluaFvunoWKfqwuiNi2hfN4dU4Ic5bRzxrOZpLuH3wpiaLT7N8BGmMAWJgTUrXx/enztPySMy0+bN8L4wyG6i8iuxASVIrazE6UUyduJKYzMrFCE/W02yhwFT2smnD651lZvt+pV2iY3cixbE2dulXux</vt:lpwstr>
  </property>
  <property fmtid="{D5CDD505-2E9C-101B-9397-08002B2CF9AE}" pid="36" name="x1ye=4">
    <vt:lpwstr>Kz0MxWdK4NU0epmm4s7VC4AD49k/TPHcD+dppSBRIqxAMBgiTTLxipDh4+o+1xwrFZWhXclVu1HWPpa1TI3wv7UvsNCyLw7FUGBENick0kg03A6292/yrESyQ3WsO77YCV4cwdil379lb1KFGGULTF2faHyaRj/c0IOLtOT98nAvkj9zWx72nlyQroWByi2H2Dl68ymHpEAHHShHYSzEzTT5cQtwkybTPuFiFDLz6auPZqCONkqWTY0vDBIb8u0</vt:lpwstr>
  </property>
  <property fmtid="{D5CDD505-2E9C-101B-9397-08002B2CF9AE}" pid="37" name="x1ye=40">
    <vt:lpwstr>cVRDfynDlkVfmwCvbKATtbNZ0oDwD3cJEgHmCYifDX4R3wX5DGo4lGHfDhReUpL1i47s6zjPulauXr5HW5o8tECnp6e0jm1pyFWj2KSkSQxIu2oL4JAKTYqYLNd1+oJfHgUG4ONaca1IRU+YuvSrRooatXwIj68RNEtaj86tiwuY+DSFH5SfA55TI8khoSjAhJnXjgvKfZ1fHeATJAsvcMyUgvffGE02Naau2AqkILjNHegqu72f72y1BPsrhVG</vt:lpwstr>
  </property>
  <property fmtid="{D5CDD505-2E9C-101B-9397-08002B2CF9AE}" pid="38" name="x1ye=41">
    <vt:lpwstr>IKTKlOtILcnkGwfHXlpFzb0shZutrH4APaeMb7sydSkBxyLYT2GiOTbjgde6pM8m2UDSyfANEqw/xt5SF+uhWpDN2W48BMBzqvk1BEJ0qJKOKI31n8mspZCNtIvUOdEY7MKHPvkf8EFov9MyFU5YDBRZ1wAdpSflOKExBqo6Xhc1Ts5c00yr2+OI4H+czj66CKa+LTz9AgMwqLC6YD0jD+fvCCQdx5w713mXIPod2/QjvoCqmT4U+NAojJkZmoV</vt:lpwstr>
  </property>
  <property fmtid="{D5CDD505-2E9C-101B-9397-08002B2CF9AE}" pid="39" name="x1ye=42">
    <vt:lpwstr>+2qhphpxQuO/l7vCN50YEhdA/r/Ejo7tieHaIPU9hL1q8W3me5nKFCTP/kFnTEghCfr9KhFjAE4RReo6UwboNye/fY9vv5zd/wYVf2u6WNWB75+XG1ZTc2yvoxDOHr3Cl2QQraWNpXnKba8P5LJ0oOMNpYpivG27eupk/yHNxhRSHz5IKWIF0DO+yRMC26OrBQrVp6cnr8bfbix7Xsx8i7k73TvK0IHfsaM5CVeOUNizZNrAdNdEbeYDKFGGNWe</vt:lpwstr>
  </property>
  <property fmtid="{D5CDD505-2E9C-101B-9397-08002B2CF9AE}" pid="40" name="x1ye=43">
    <vt:lpwstr>acdn3ZC8Mts5u5G1AeSPkPxZsLeKq8kUzFFu0bP75JFf2+pWToaP3+opVn1qNj5G+sZO0Mn7H22el0tY2OkKOWET0gpuXP8AjdaRGtm2Pfk2R9niS6um84O3cogrklWBntYnaP7czIFUVuwCQ7tSV/W4FSEOzXpkQXf6pVX+TEOGYQgMY+7QGYp13+MeGJQdjj9XeayqVsQa5Q3YdlxPOJUYxvdm8LrRE3xSFKMZzLL4fvxUJgTlRwHMVRdJkzL</vt:lpwstr>
  </property>
  <property fmtid="{D5CDD505-2E9C-101B-9397-08002B2CF9AE}" pid="41" name="x1ye=44">
    <vt:lpwstr>iLr16sOdqBWCoPS7UAlfoC98ui3OakivIeZgp9ENuwS6c4En6OkXbj5Gt1x9VYmHhw0exTrKWgB6gnhI2QvuXLb3Etb9TWzEm66TeJLpd9ecpAjeWj/es9ltRHHs8MylDaN+I+6zZgawaNPm3SQcMXONJGrQ1ZQNKbFIxOKlm2xN8vny1ZFWUAKIxdLITVZ1sMahSYPy7yUshJnHY+Lz203noL2V1TEQrStmfA9KhSdWx8tyNadUO2hgvBq2EUA</vt:lpwstr>
  </property>
  <property fmtid="{D5CDD505-2E9C-101B-9397-08002B2CF9AE}" pid="42" name="x1ye=45">
    <vt:lpwstr>n68bpKUR2aH2d5qJ0PQbdvwwtCtxvRRmgq7Oc5bkehLucPN7qfbFh3B+3pfBDVZw4OYzjUQn52gbUi8viFkb34iMRa+egoOnOfkDFVEb+06x2rssNcdaQ/MC9WlRzlFLS1/MgEX9gMloYIhOqmonIo/Kkm8mSmWS9Ur5Fz6ZPHxQ61HemCFgOEh2RshOdLKzUol22cnfVg6txp9xL7MnPBWz2wa+ze4EZu1DcekwG8mkd6Gs30bqMgLMR1Mf6DT</vt:lpwstr>
  </property>
  <property fmtid="{D5CDD505-2E9C-101B-9397-08002B2CF9AE}" pid="43" name="x1ye=46">
    <vt:lpwstr>dgjUClAKFlwpFxFF5P7t5mGcdosJaihLteyRwKhFU6Lb0+wnS5y9pmWkOjkFqbJpAmGMfXB7eOh+PuGb8AfCXy42xNLedYd7yHE7paoJgiF4jjXtTj8i2QlP1M6CzV0YyIxQ/GsTG09HmtYec+usTwXIjGuU+R9P7EukZ0gMzKjvmtbeGrOhtguLmtTJ0Yk0054cWX6z5QcU+cLDEfgEs4ka6++wsRD62gXwgPL6t/U06ZLI9bEUFpE+qMuOAXL</vt:lpwstr>
  </property>
  <property fmtid="{D5CDD505-2E9C-101B-9397-08002B2CF9AE}" pid="44" name="x1ye=47">
    <vt:lpwstr>uMzL23slq14XVFBwrWu57Aj/3RZ9wsWfRIM1IUGCPFH6SSCB4mv+Pfx6lT8HHCMRlgRZpHgMKALVlnWPsag2u76GyF28ug9u65ay4NFU3TX9QB5GlThR+TRsKccgVSNzbeVb7xi7vihpE103akM1aZ9t/5qNfzqp7sz+W+QlIwVT98suJTtc2wO+gOX3q/2WEUhQxZNtETMmiTHADj6/RALpK56UuZB+nXfwXkAfemO+1O6x3UW62piyQ9UAZj9</vt:lpwstr>
  </property>
  <property fmtid="{D5CDD505-2E9C-101B-9397-08002B2CF9AE}" pid="45" name="x1ye=48">
    <vt:lpwstr>lktNwOQwtHOEDM3BSc65odYv4fX6cVSms/dhFDTRd2VQroHU9dhbrwwfEfgG4ecuT9FvXXe/7LM6auLKoMyroZtJLe6ZuSsV0CRnhhuwlnPtSTDIMdr9V0W165dE3tobOs4vU2yVagETqskwADw9MECVqFsmomHJ1NwR+g/nqwjFYZ3Q/erVLEjFEZBJYRUrn23XNKtKd8Lxj7pT7igAG3JG27ZeMb8wT1fKHWL/NnegaFKnvV4mOL8KRxcFNPo</vt:lpwstr>
  </property>
  <property fmtid="{D5CDD505-2E9C-101B-9397-08002B2CF9AE}" pid="46" name="x1ye=49">
    <vt:lpwstr>njdKab2ARhHpylirbBwkG8GBizx6+pX0XxaTg61MftwZs9VcJcqSMwEeO/YhrYouffSFjU8O3mlc0rY1ChpI9ZWGd7ea5ZIsfAqaUFlaPs1dHasvZQPY7R3I4dMuXlDcb2j2vVvw+t4zua0RqLcR1UcJ1M3mQw5HNXgGMDm+yzgJiGkDHqvCLWCIfnDNKASmYlLpEsTd+XBXHwVXRIxydhArhToJSc0yDy6KoQytig2u0Olm9qKspyrUUuzfqZN</vt:lpwstr>
  </property>
  <property fmtid="{D5CDD505-2E9C-101B-9397-08002B2CF9AE}" pid="47" name="x1ye=5">
    <vt:lpwstr>Pc6iv9jNWgnuxmfzU7EFt/GDNnkZ0x5uFS2fHv5Wdamz0NXFlt9Kk+gUTTiBcKSg9gby+035Qt8zn3pf44g55iujCT5GR5eiG9OG4X3zH3RrVJB8VdERl9L7ayF/Z3I7kBy2+h+gBaNy+Kx+eK4X72AulTm+ekdp+SI3Fn6Ruce08BTejfO6XbDx8bn3f/hYbA13h5T8meVNzhMGlOw9af+KHlqyck4+pDbz26BkKGNQLcpDWEVsrBAbFCs7pnr</vt:lpwstr>
  </property>
  <property fmtid="{D5CDD505-2E9C-101B-9397-08002B2CF9AE}" pid="48" name="x1ye=50">
    <vt:lpwstr>y/mZJyy2nTRbznBqfdJJ4/wrcshv78Apxgiv1dEn7e/5yGMpsr4M6PF0reIvK84Y6/4qUF1eGJDARnyGbRuhwRbQxowd4klIGPfhhmmi563O2vfoyDdXRJsBle8AyWeBN8F//J0x6sDHhoUiVAyNx7TZd8WtoBGy3McnYK3QXN38vOx4T8LcIC2Smvc4YoeV/yS+MBWO8VodWzNFZ0KSiAB6KoJ3hMmXxSKTBm1xfR6oltI0s3/QNnCei9iWaxO</vt:lpwstr>
  </property>
  <property fmtid="{D5CDD505-2E9C-101B-9397-08002B2CF9AE}" pid="49" name="x1ye=51">
    <vt:lpwstr>J7icltcTfgUP8Be0FruTgqlp68cf/pbnnC8d/kZZBAGzpAb7Stg75woRLEkZ0TBtoqLUW6Dp+jAk3ki8ZPWeD+/lMTOtjAdPuj93z2lvyiFJOLVIiK8JQswFRnFTUAZf6sPDMlHttoz2OXmMkP+Tgj1FICKC7tSxEf2TgSA433IHk9rPUNgRd9hg0e8AJyXRnCw6YsudOG4fY4jhfefgwJUW3/fGc3ApSC0BPKV6u57vLfUAvhM0foskk/31TZJ</vt:lpwstr>
  </property>
  <property fmtid="{D5CDD505-2E9C-101B-9397-08002B2CF9AE}" pid="50" name="x1ye=52">
    <vt:lpwstr>A/jcn1HXCD9VUTeGelw6jfa++8NznffZNkQj8w1494xCng8PWmVIQd/UUfFRPV23c7WS7xNLRn7PgZmB8fcjKXzpjtcMi1qsGLvRTACxg8xDeU1eCqk5W7+rpjayg5w87iFaSZHzQ440fjfUntsD6wwT7XAU7lffqQxpwX1NdP7SjNQDDdI00jiiQvtICVlvI5hCsGZCilFEJSiVWelKa+D7NSUWg++qG6mQpEaeLBtsEO55VBXagO8JX9L6Ovt</vt:lpwstr>
  </property>
  <property fmtid="{D5CDD505-2E9C-101B-9397-08002B2CF9AE}" pid="51" name="x1ye=53">
    <vt:lpwstr>3Qk14ZnAYWRxBSLFVlGb8iYBErXNJcT2JqyqPHSiiAFK/8tH6WSgm+fDwTwS/bmoeU+4n/C5nAXyUTS9KdH8eIcoiPAYGAVAo65WJw8dt/t5b+K7iTb44z5OwBgmvBmK2zqT2wuVHtv48fAF5Z2kmvKeFggIAKiLetVctOJ/hbCdIDuvo72DINJZATAk26oex1gLWavVue0ynQWdip8Lba76VcIPQTXV1DejqDPKHv9WxE+I2iTnBa6im8dUZdp</vt:lpwstr>
  </property>
  <property fmtid="{D5CDD505-2E9C-101B-9397-08002B2CF9AE}" pid="52" name="x1ye=54">
    <vt:lpwstr>b4rcbXknqlLZlnX4sxj0nrBaHGeiijNnO+pNSmxyM6+N3Cd6XgJrmQFfElx9TgCZsKH3IHjna/kAbap0gN5O0CzOtyHjyYMOMFo5ttvyOYJgy+ZJPfBq/GubY9BA/M8o8vWCHn78jh1LuFaV5Gg2lzN2JeM1jiJJe9JR8sLLqv8EzzjuwNkiGDuOOyw9lzz687aLnBiJkA9YyfJYYKBIHYr5JS3nKjteZ+N6GMcZDf+lBh4tbBfaZQe5pmDQqlX</vt:lpwstr>
  </property>
  <property fmtid="{D5CDD505-2E9C-101B-9397-08002B2CF9AE}" pid="53" name="x1ye=55">
    <vt:lpwstr>IGyFNroD1ZK24W76sFwfT6nn7E8PEqiL/ybfqkYW1eakCubrNaKrZBgDkDoRL/mWqsh6cgI8ang555xw7mgqiw/LAjfNPsRQa1KlPKEa5fSBxELZ1sdgiz6KbduO59fchOm0/F6Hnyfq8+P5KePLuL3g1dFklgu7ra+wXCcFkB/N9fNv+6iFx3CriFQFlYI17nrXkExM679gqjYLrGwooLIkxfTyRrpbXXxSyE0+IVqtOaUx3m5TC0/JpmYWPQI</vt:lpwstr>
  </property>
  <property fmtid="{D5CDD505-2E9C-101B-9397-08002B2CF9AE}" pid="54" name="x1ye=56">
    <vt:lpwstr>NvrYY3/heIt9JspQica7bjGkvjRJny+zPTLbBlb2Izxn9qP6o0KkgJalw5quEiCnz5DdwtPyTrGWqaFWoxoLPQ9QGOLG/L5BpBRvOTSWl18o3183eEUBZN2ZTRoQL8CtoDszg35v/Ye6LBn0gh1B2TtdOi5yWtiTckppBjuVka0wRrzM4Cw9rQ0C82VSXITFl/795X6xULF3tYLvbXcpwD0jGQDF75m6slWHarzxU/CmVAGpNsfYLlW0YYpY2qt</vt:lpwstr>
  </property>
  <property fmtid="{D5CDD505-2E9C-101B-9397-08002B2CF9AE}" pid="55" name="x1ye=57">
    <vt:lpwstr>VmMbTS7nftH1iKaG0GvjAB1LkSFtEMSd99nWS1dCYTzbm3ekLrXDQL2eGAJMOONDhOfHk8IdkbszX5XlbtUJ6vy8mR4AW1s4Xzjn+SNRGhsGeXvju9xxIoE9qT1DWyXpsUotcrt621ABGENGYZCGRsjxIrtV3RvPniAliU+IlRKo1J7+z79qKJ96vifwy6NvbNJxUoB2+iOkQmst9W3ejlUzC3jKhuJ933tzIyyhR459ZwRUVL+V0+tlyZ+Y/Xv</vt:lpwstr>
  </property>
  <property fmtid="{D5CDD505-2E9C-101B-9397-08002B2CF9AE}" pid="56" name="x1ye=58">
    <vt:lpwstr>zO2RixCnLwIHWCwQtMO+wVfy8adeJtkPP3u7Nj+NSgUxQ/jW/PZxB6bDO6p4yHxLz5dyF3h9n0GQqWYjXPtVE+uUGDlTH482fJRcTsAvhLuIO2+kAM1rcvrSeLZJGpNZeaU4kIr+n6hp+Iaun67pT3WKp+pgvbi27jUcZR6klol89bgg2QaZaA3CnlHT60ygkBgWH1PJCLOaKM/U13ysVVASMWRufMVRVIa+cTN4QkG/vG6xydyWwA5tpdTLb6m</vt:lpwstr>
  </property>
  <property fmtid="{D5CDD505-2E9C-101B-9397-08002B2CF9AE}" pid="57" name="x1ye=59">
    <vt:lpwstr>Y4sdl1/u+3DenTOhbmXzqUkLC7U+zFJBvFcok7JxP4hoVE361yTz7P+QO3Kxhk4azItiAHihvg+kGt53j2hQJwzwFoVfec4s+1Xn1hJOuEjArFB5oVPJZ7Fhoa6tZDrZ0BuGvz8DO3DTTRoTy1b2q4dDMvHY9K9m1aIlUOzHcjK1sxsu9Of8eXWjE9YPtfHo1WEmM0anNyTtmzzKmDg0x/8S1ckK3H3uborpymNwhtQrfJEU/9yOAsHiJ6tjS+n</vt:lpwstr>
  </property>
  <property fmtid="{D5CDD505-2E9C-101B-9397-08002B2CF9AE}" pid="58" name="x1ye=6">
    <vt:lpwstr>fR5QeOZzo4MJYCahZoadNBMxJXT5DfJ5Cbg8kyTwGaKcCYW8e3h/wFtMvrGFMnLcZBMWOye3mx1ofH3IDwp1ajSdHXdT1YKP29m2WTNWTEvcuWYR/RZ9pDDcmuwuk9Y9gWNook8EjAIUpuvVDXH6HZGJrQHyIIIXvOVIiYFSnzaiaMupZQyd1Du5SE8WjEK3Ops1nfzkWXX5y6vki+xLEoi/qN5+8kTaf11LJHvHUh6RHM3phSJAgMftfrJaUID</vt:lpwstr>
  </property>
  <property fmtid="{D5CDD505-2E9C-101B-9397-08002B2CF9AE}" pid="59" name="x1ye=60">
    <vt:lpwstr>HIbGDNxC+GuB8b31AuD2FKMoiti8czV9DFnh7h9pK4asQn42/dhT28fC2+CliCwWXcNwC7QP246b2h4QIE7J5vow93kFsocaURbMPR5NPlxtf6FluSeqqdhgiuquTdXN99YVnFgWcRqL7bWSedb8HTCqisZm0yBfvqyocQooAO18m02k0EON4OiqtwS/kt0nkb9ZvXPRvw54ZX5MqmQKagdgaTaQqNZvl2sFh6/RetGcS3+vHLzAfgayfC2MouP</vt:lpwstr>
  </property>
  <property fmtid="{D5CDD505-2E9C-101B-9397-08002B2CF9AE}" pid="60" name="x1ye=61">
    <vt:lpwstr>laeiseVOo2UrV4gBzflpPDL5QcCqiyu3JUTUaYCIBRbZdQ2WfzKnLY0mBPUaBpwZ2J5Ulp2uUcpJfavxx6NUoxF0YyW7jTA//ApmaWXOJ2PPb6JrlhTDGFYPp/QrB2NsI++mQuASiL+6eqbhgZM1tycdu71M3+gJZ3NKpA4BW4wjODbsHp4auuVUnVManrw3jC0QMT2yjqDRhbSi/51RoEJouu5H2Ye9jlVEC77FWOMnpc8cpEaKwtfrB2o0em1</vt:lpwstr>
  </property>
  <property fmtid="{D5CDD505-2E9C-101B-9397-08002B2CF9AE}" pid="61" name="x1ye=62">
    <vt:lpwstr>xfgBtPZxOq0P0ZydXfH5p9bZgDnfC6aLcG16yY+0eZaX4eorET+bZnjt5p0v02hb0/HPN29UyKTwGiGQf9MXQJqsiO97b3rrL3OOcconWT41SH80mD4XMoESpiN0KY/TqvuQiCF1YJ8JYNTlnbofV9CpVWjphWURe7os/mnp9CLLA3oq1OStOOj19l7EYvaU3yPik6it1pBp+ufjGxIZjqQeukj5gajJJbedRRabD7y3CiDCVJnrrIJIeXgW1wd</vt:lpwstr>
  </property>
  <property fmtid="{D5CDD505-2E9C-101B-9397-08002B2CF9AE}" pid="62" name="x1ye=63">
    <vt:lpwstr>wrt/KzpPAcJPWy9e6yblVcufCNjNamugVgTDpQ0S+bjEERTe7x4qEZDXb/eZpYmlQSQVDLCz3z5G9byVswCywpRSdjM+Kc3BPL9NKSncElll4zOmyCsAPUvnFqLsKjjpy7pBnW/g9UXeovc3IqK1Mn7hxp1YBy8GxCJxdE6pvb7Nv4iDQVzPil1L9AZwOFFD/ZZIYwULY+3y3vt9XQVdDHRJtPsJ5QOcFInRplOw0iMZ+4a7DZtcnXLSDwVZMNd</vt:lpwstr>
  </property>
  <property fmtid="{D5CDD505-2E9C-101B-9397-08002B2CF9AE}" pid="63" name="x1ye=64">
    <vt:lpwstr>8zvvzI9i3N85UUvl5rGf8EimZJIU6G49oY+G3B4pjdVKGwJH5FvGz6VoxNV7HXTjUW1ZQO4QfuTfdQTfR0vpxkE7p0earLaa9b5OgR9hwox/+k3Q/d/Ho8Fn/vcf0ar4N4w/AAA=</vt:lpwstr>
  </property>
  <property fmtid="{D5CDD505-2E9C-101B-9397-08002B2CF9AE}" pid="64" name="x1ye=7">
    <vt:lpwstr>j/gsB6W/HCTP00tOXh6An3q8mq/2lyA6C8ArdWpi4zBk49J2LAGbbUhu7fCG7N4MLBGVTf9Vc2gfpYU0tisa/n+w7yKjK8t35z70GqtFeuRKOvpAphu6z045FLY6PYLrIpsMtfoFbG5+dv5z8b2IYDFRX1tkXOsnmeELHrDNmrMq6R2FigN/qhMpTp9n5WDHdu7lwgccsMyAAdinQKCuu4YHtu2rum8zBcYqb4zncfopTDl4+9vB1LmLIY1Xl9Q</vt:lpwstr>
  </property>
  <property fmtid="{D5CDD505-2E9C-101B-9397-08002B2CF9AE}" pid="65" name="x1ye=8">
    <vt:lpwstr>FIkuukof14i74YNRsOKI3IfiM7UcPGscBfr2vTXlBPDGMF/IKTHvgBvvPWMaFGGtGT/X3VTheXy/ZNG72jaLGbj1yYU5u2j0xmzDVA+Z27OL+4rYdDLNtPZw4cnfkQnLDB2D+OkemIbSBeY0rxeN0kCwV/UVeLEsfOlXdQdYDHjrA33vWYq5mvIPJTTnU2vZ5N6kEW09siKs/ZhVGcwdNWI7lufzzYngEZfNaiOaBEbV0sSkMGRSHibdnS4fkt9</vt:lpwstr>
  </property>
  <property fmtid="{D5CDD505-2E9C-101B-9397-08002B2CF9AE}" pid="66" name="x1ye=9">
    <vt:lpwstr>hhbzjtZ/VLqfDBkkavt7Z70apAwcpmSj13PyUrf+pbb6yMHge7efUoqorQuhZTglwxI0xh1f/nYxFTw4ITs6C6uQl/SJTn1iBhzezodLB60LtA/S4oi+WcTiRtTCbrFYrveMxCfS8aYsT9IlzzH8/4Uzh+nD86lkWuElZYF4m6LIj/GVKwszIRfhLbppd6toPf1KpShmXp+5pWXbyN1oweDFf5xnJOmka6vw2WRkxZG6uV2sbavbbUHBUccgh4i</vt:lpwstr>
  </property>
</Properties>
</file>