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ody>
    <w:p>
      <w:pPr>
        <w:rPr>
          <w:vanish/>
        </w:rPr>
      </w:pPr>
    </w:p>
    <w:tbl>
      <w:tblPr>
        <w:tblStyle w:val="divdocumentdivnottopsection"/>
        <w:tblW w:w="0" w:type="auto"/>
        <w:tblInd w:w="5" w:type="dxa"/>
        <w:tblLayout w:type="fixed"/>
        <w:tblCellMar>
          <w:top w:w="0" w:type="dxa"/>
          <w:left w:w="0" w:type="dxa"/>
          <w:bottom w:w="400" w:type="dxa"/>
          <w:right w:w="0" w:type="dxa"/>
        </w:tblCellMar>
        <w:tblLook w:val="05E0"/>
      </w:tblPr>
      <w:tblGrid>
        <w:gridCol w:w="300"/>
        <w:gridCol w:w="7960"/>
        <w:gridCol w:w="300"/>
        <w:gridCol w:w="300"/>
        <w:gridCol w:w="3080"/>
        <w:gridCol w:w="300"/>
      </w:tblGrid>
      <w:tr>
        <w:tblPrEx>
          <w:tblW w:w="0" w:type="auto"/>
          <w:tblInd w:w="5" w:type="dxa"/>
          <w:tblLayout w:type="fixed"/>
          <w:tblCellMar>
            <w:top w:w="0" w:type="dxa"/>
            <w:left w:w="0" w:type="dxa"/>
            <w:bottom w:w="400" w:type="dxa"/>
            <w:right w:w="0" w:type="dxa"/>
          </w:tblCellMar>
          <w:tblLook w:val="05E0"/>
        </w:tblPrEx>
        <w:trPr>
          <w:trHeight w:val="15200"/>
        </w:trPr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r>
              <w:pict>
                <v:rect id="_x0000_s1025" style="width:612pt;height:99pt;margin-top:0;margin-left:0;mso-position-horizontal-relative:page;mso-position-vertical-relative:page;position:absolute;z-index:251658240" o:allowincell="f" fillcolor="this" strokecolor="this">
                  <v:fill opacity="0"/>
                  <v:textbox inset="0,0,0,0">
                    <w:txbxContent>
                      <w:tbl>
                        <w:tblPr>
                          <w:tblStyle w:val="divdocumentdivnotparentContainer"/>
                          <w:tblW w:w="5000" w:type="pct"/>
                          <w:tblCellSpacing w:w="0" w:type="dxa"/>
                          <w:shd w:val="clear" w:color="auto" w:fill="373D48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12240"/>
                        </w:tblGrid>
                        <w:tr>
                          <w:tblPrEx>
                            <w:tblW w:w="5000" w:type="pct"/>
                            <w:tblCellSpacing w:w="0" w:type="dxa"/>
                            <w:shd w:val="clear" w:color="auto" w:fill="373D48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shd w:val="clear" w:color="auto" w:fill="373D48"/>
                              <w:tcMar>
                                <w:top w:w="300" w:type="dxa"/>
                                <w:left w:w="0" w:type="dxa"/>
                                <w:bottom w:w="40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ivdocumentname"/>
                                <w:pBdr>
                                  <w:top w:val="none" w:sz="0" w:space="0" w:color="auto"/>
                                  <w:left w:val="none" w:sz="0" w:space="15" w:color="auto"/>
                                  <w:bottom w:val="none" w:sz="0" w:space="0" w:color="auto"/>
                                  <w:right w:val="none" w:sz="0" w:space="15" w:color="auto"/>
                                </w:pBdr>
                                <w:spacing w:before="0" w:after="0" w:line="780" w:lineRule="exact"/>
                                <w:ind w:left="300" w:right="300"/>
                                <w:rPr>
                                  <w:rStyle w:val="divdocumenttopsectiondiv"/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FFFFFF"/>
                                  <w:sz w:val="72"/>
                                  <w:szCs w:val="72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</w:rPr>
                                <w:t>Dhruv</w:t>
                              </w:r>
                              <w:r>
                                <w:rPr>
                                  <w:rStyle w:val="divdocumenttopsectiondiv"/>
                                  <w:rFonts w:ascii="Century Gothic" w:eastAsia="Century Gothic" w:hAnsi="Century Gothic" w:cs="Century Gothic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divdocumentword-break"/>
                                  <w:rFonts w:ascii="Century Gothic" w:eastAsia="Century Gothic" w:hAnsi="Century Gothic" w:cs="Century Gothic"/>
                                </w:rPr>
                                <w:t>Patel</w:t>
                              </w:r>
                            </w:p>
                            <w:p>
                              <w:pPr>
                                <w:pStyle w:val="documentresumeTitle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0" w:line="500" w:lineRule="exact"/>
                                <w:ind w:left="300" w:right="300"/>
                                <w:rPr>
                                  <w:rStyle w:val="divdocumenttopsectiondiv"/>
                                  <w:rFonts w:ascii="Century Gothic" w:eastAsia="Century Gothic" w:hAnsi="Century Gothic" w:cs="Century Gothic"/>
                                  <w:color w:val="FFFFFF"/>
                                  <w:sz w:val="36"/>
                                  <w:szCs w:val="36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</w:rPr>
                                <w:t>Software Developer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rect>
              </w:pict>
            </w:r>
          </w:p>
          <w:p>
            <w:pPr>
              <w:pStyle w:val="lef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rPr>
                <w:rStyle w:val="lef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7960" w:type="dxa"/>
            <w:tcMar>
              <w:top w:w="305" w:type="dxa"/>
              <w:left w:w="5" w:type="dxa"/>
              <w:bottom w:w="305" w:type="dxa"/>
              <w:right w:w="5" w:type="dxa"/>
            </w:tcMar>
            <w:vAlign w:val="top"/>
            <w:hideMark/>
          </w:tcPr>
          <w:p>
            <w:pPr>
              <w:spacing w:line="1980" w:lineRule="atLeast"/>
            </w:pPr>
          </w:p>
          <w:p>
            <w:pPr>
              <w:pStyle w:val="divdocument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Versatile Software Developer versed in Java, SQL, JavaScript programming languages self-directed learner, who excels in collaborative and supportive team environment.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4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373D48"/>
                <w:spacing w:val="0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vertAlign w:val="baseline"/>
              </w:rPr>
              <w:t>Work History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experience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7"/>
              <w:gridCol w:w="527"/>
              <w:gridCol w:w="612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2019-05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Software Developer</w:t>
                  </w:r>
                </w:p>
                <w:p>
                  <w:pPr>
                    <w:pStyle w:val="divdocumentlocationGap"/>
                    <w:spacing w:before="80" w:after="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Knayo Technology Services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Toronto, ON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SD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4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Developed e-commerce Web App from scratch using C#, HTML5, CSS3 for customers to order groceries from various stores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4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Deployed application in DEV, QA and production environment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4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Utilized MongoDB (NoSQL) database to develop back-end functionality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4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Successfully diagnosed, identified and fixed bugs within the application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4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373D48"/>
                <w:spacing w:val="0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vertAlign w:val="baseline"/>
              </w:rPr>
              <w:t>Projects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182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TalkBox – Pro (Java/Desktop Application)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Role: Team Lead, Java Developer</w:t>
            </w:r>
          </w:p>
          <w:p>
            <w:pPr>
              <w:pStyle w:val="divdocumentli"/>
              <w:numPr>
                <w:ilvl w:val="0"/>
                <w:numId w:val="5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Developed integrated consumer applications for speech impaired people using JAVA</w:t>
            </w:r>
          </w:p>
          <w:p>
            <w:pPr>
              <w:pStyle w:val="divdocumentli"/>
              <w:numPr>
                <w:ilvl w:val="0"/>
                <w:numId w:val="6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Unitized Git and GitHub to maintain version history of the code</w:t>
            </w:r>
          </w:p>
          <w:p>
            <w:pPr>
              <w:pStyle w:val="divdocumentli"/>
              <w:numPr>
                <w:ilvl w:val="0"/>
                <w:numId w:val="7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Created test plans and developed test code for unit and integration testing</w:t>
            </w:r>
          </w:p>
          <w:p>
            <w:pPr>
              <w:pStyle w:val="divdocumentli"/>
              <w:numPr>
                <w:ilvl w:val="0"/>
                <w:numId w:val="8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Analyzed and fixed the bugs Identified bugs by the users</w:t>
            </w:r>
          </w:p>
          <w:p>
            <w:pPr>
              <w:pStyle w:val="p"/>
              <w:spacing w:before="0" w:after="0" w:line="340" w:lineRule="atLeast"/>
              <w:ind w:left="182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Medi Co. (System Analysis and Design)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Role: Project Architect</w:t>
            </w:r>
          </w:p>
          <w:p>
            <w:pPr>
              <w:pStyle w:val="divdocumentli"/>
              <w:numPr>
                <w:ilvl w:val="0"/>
                <w:numId w:val="9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Analyzed and designed a medicine dispensing system for hospital</w:t>
            </w:r>
          </w:p>
          <w:p>
            <w:pPr>
              <w:pStyle w:val="divdocumentli"/>
              <w:numPr>
                <w:ilvl w:val="0"/>
                <w:numId w:val="10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Developed use-case diagrams, workflow-diagrams, context diagrams</w:t>
            </w:r>
          </w:p>
          <w:p>
            <w:pPr>
              <w:pStyle w:val="divdocumentli"/>
              <w:numPr>
                <w:ilvl w:val="0"/>
                <w:numId w:val="11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Built the process flow, created requirement document</w:t>
            </w:r>
          </w:p>
          <w:p>
            <w:pPr>
              <w:pStyle w:val="divdocumentli"/>
              <w:numPr>
                <w:ilvl w:val="0"/>
                <w:numId w:val="12"/>
              </w:numPr>
              <w:spacing w:before="0" w:after="0" w:line="340" w:lineRule="atLeast"/>
              <w:ind w:left="2120" w:right="0" w:hanging="301"/>
              <w:jc w:val="lef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Created Flow-chart, class diagram for the project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4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373D48"/>
                <w:spacing w:val="0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vertAlign w:val="baseline"/>
              </w:rPr>
              <w:t>Education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education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6"/>
              <w:gridCol w:w="528"/>
              <w:gridCol w:w="612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2017-09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2019-12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degreeGap"/>
                    <w:spacing w:before="0" w:after="8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Information Technology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York University)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Toronto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ON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education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6"/>
              <w:gridCol w:w="527"/>
              <w:gridCol w:w="6127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2015-09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2017-04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degreeGap"/>
                    <w:spacing w:before="0" w:after="8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Diploma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Software Engineering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Centennial College)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Scarborough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ON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education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6"/>
              <w:gridCol w:w="528"/>
              <w:gridCol w:w="612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2012-09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2015-04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4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4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degreeGap"/>
                    <w:spacing w:before="0" w:after="8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Diploma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Computer Engineering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40" w:lineRule="atLeast"/>
                    <w:ind w:left="0" w:right="0"/>
                    <w:rPr>
                      <w:rStyle w:val="divdocumentleft-boxparagraph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Sri Savitribai Phule Polytechnic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  <w:t>Pune, India</w:t>
                  </w:r>
                </w:p>
              </w:tc>
            </w:tr>
          </w:tbl>
          <w:p>
            <w:pPr>
              <w:rPr>
                <w:rStyle w:val="divdocumentleft-box"/>
                <w:rFonts w:ascii="Century Gothic" w:eastAsia="Century Gothic" w:hAnsi="Century Gothic" w:cs="Century Gothic"/>
                <w:color w:val="343434"/>
                <w:bdr w:val="none" w:sz="0" w:space="0" w:color="auto"/>
                <w:vertAlign w:val="baseline"/>
              </w:rPr>
            </w:pPr>
          </w:p>
        </w:tc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middlelef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rPr>
                <w:rStyle w:val="middlelef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300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middlelef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rPr>
                <w:rStyle w:val="middlelef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3080" w:type="dxa"/>
            <w:shd w:val="clear" w:color="auto" w:fill="F4F4F4"/>
            <w:tcMar>
              <w:top w:w="305" w:type="dxa"/>
              <w:left w:w="5" w:type="dxa"/>
              <w:bottom w:w="305" w:type="dxa"/>
              <w:right w:w="5" w:type="dxa"/>
            </w:tcMar>
            <w:vAlign w:val="top"/>
            <w:hideMark/>
          </w:tcPr>
          <w:p>
            <w:pPr>
              <w:spacing w:line="1980" w:lineRule="atLeast"/>
            </w:pPr>
          </w:p>
          <w:p>
            <w:pPr>
              <w:pStyle w:val="divdocument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vanish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73D48"/>
                <w:spacing w:val="0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shd w:val="clear" w:color="auto" w:fill="auto"/>
                <w:vertAlign w:val="baseline"/>
              </w:rPr>
              <w:t>Contact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"/>
                <w:szCs w:val="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Scarborough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,</w:t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ON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,</w:t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M1S3H2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647-687-9799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E-mail </w:t>
            </w:r>
          </w:p>
          <w:p>
            <w:pPr>
              <w:pStyle w:val="divdocumentword-break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dhruvp9799@gmail.com</w:t>
            </w:r>
          </w:p>
          <w:p>
            <w:pPr>
              <w:pStyle w:val="divdocumentmt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WWW</w:t>
            </w: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dhruvApatel.com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73D48"/>
                <w:spacing w:val="0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bdr w:val="none" w:sz="0" w:space="0" w:color="auto"/>
                <w:shd w:val="clear" w:color="auto" w:fill="auto"/>
                <w:vertAlign w:val="baseline"/>
              </w:rPr>
              <w:t>Skills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"/>
                <w:szCs w:val="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ratvsectiondivparagraphfirstparagraphsinglecolumn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ASP.NET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4182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Java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5731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C#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0513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HTML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3936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CSS3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23303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JavaScript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6685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MongoDB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47494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SQL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7964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divdocumentratvsectiondivparagraphsinglecolumn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Project Management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5275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System Analysis and Design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2190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Linux/UNIX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394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Average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System Administration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4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1689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Average</w:t>
            </w:r>
          </w:p>
        </w:tc>
        <w:tc>
          <w:tcPr>
            <w:tcW w:w="300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righ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40" w:lineRule="atLeast"/>
              <w:ind w:left="0" w:right="0"/>
              <w:rPr>
                <w:rStyle w:val="rightpaddingcell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" w:lineRule="auto"/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2240" w:h="15840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77AD8AB0-A5C6-4477-BDE4-F12F47C5FF00}"/>
    <w:embedBold r:id="rId2" w:fontKey="{EF55532E-3FB8-4865-AA8A-0BC9BA61B2ED}"/>
    <w:embedItalic r:id="rId3" w:fontKey="{B840E1CA-6384-42F4-B3AD-8CB2CF4ECC94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">
    <w:name w:val="div_document"/>
    <w:basedOn w:val="Normal"/>
    <w:pPr>
      <w:spacing w:line="340" w:lineRule="atLeast"/>
    </w:pPr>
    <w:rPr>
      <w:color w:val="343434"/>
    </w:rPr>
  </w:style>
  <w:style w:type="character" w:customStyle="1" w:styleId="divdocumenttopsectiondiv">
    <w:name w:val="div_document_topsection &gt; div"/>
    <w:basedOn w:val="DefaultParagraphFont"/>
    <w:rPr>
      <w:shd w:val="clear" w:color="auto" w:fill="373D48"/>
    </w:rPr>
  </w:style>
  <w:style w:type="paragraph" w:customStyle="1" w:styleId="divdocumenttopsectionsection">
    <w:name w:val="div_document_topsection_section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780" w:lineRule="atLeast"/>
      <w:jc w:val="left"/>
    </w:pPr>
    <w:rPr>
      <w:b/>
      <w:bCs/>
      <w:color w:val="FFFFFF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character" w:customStyle="1" w:styleId="divdocumentnameCharacter">
    <w:name w:val="div_document_name Character"/>
    <w:basedOn w:val="DefaultParagraphFont"/>
    <w:rPr>
      <w:b/>
      <w:bCs/>
      <w:color w:val="FFFFFF"/>
      <w:sz w:val="72"/>
      <w:szCs w:val="72"/>
    </w:rPr>
  </w:style>
  <w:style w:type="paragraph" w:customStyle="1" w:styleId="documentresumeTitle">
    <w:name w:val="document_resumeTitle"/>
    <w:basedOn w:val="Normal"/>
    <w:pPr>
      <w:spacing w:line="500" w:lineRule="atLeast"/>
    </w:pPr>
    <w:rPr>
      <w:color w:val="FFFFFF"/>
      <w:sz w:val="36"/>
      <w:szCs w:val="36"/>
    </w:rPr>
  </w:style>
  <w:style w:type="character" w:customStyle="1" w:styleId="documentresumeTitleCharacter">
    <w:name w:val="document_resumeTitle Character"/>
    <w:basedOn w:val="DefaultParagraphFont"/>
    <w:rPr>
      <w:color w:val="FFFFFF"/>
      <w:sz w:val="36"/>
      <w:szCs w:val="36"/>
    </w:rPr>
  </w:style>
  <w:style w:type="table" w:customStyle="1" w:styleId="divdocumentdivnotparentContainer">
    <w:name w:val="div_document &gt; div_not(.parentContainer)"/>
    <w:basedOn w:val="TableNormal"/>
    <w:tblPr/>
  </w:style>
  <w:style w:type="character" w:customStyle="1" w:styleId="leftpaddingcell">
    <w:name w:val="leftpaddingcell"/>
    <w:basedOn w:val="DefaultParagraphFont"/>
  </w:style>
  <w:style w:type="paragraph" w:customStyle="1" w:styleId="leftpaddingcellParagraph">
    <w:name w:val="leftpaddingcell Paragraph"/>
    <w:basedOn w:val="Normal"/>
  </w:style>
  <w:style w:type="character" w:customStyle="1" w:styleId="divdocumentleft-box">
    <w:name w:val="div_document_left-box"/>
    <w:basedOn w:val="DefaultParagraphFont"/>
    <w:rPr>
      <w:spacing w:val="4"/>
    </w:rPr>
  </w:style>
  <w:style w:type="paragraph" w:customStyle="1" w:styleId="divdocumentleft-boxsectionnth-child1">
    <w:name w:val="div_document_left-box_section_nth-child(1)"/>
    <w:basedOn w:val="Normal"/>
    <w:pPr>
      <w:pBdr>
        <w:top w:val="none" w:sz="0" w:space="0" w:color="auto"/>
      </w:pBdr>
    </w:pPr>
  </w:style>
  <w:style w:type="paragraph" w:customStyle="1" w:styleId="divdocumentsectionnth-child1sectiongapdiv">
    <w:name w:val="div_document_section_nth-child(1)_sectiongapdiv"/>
    <w:basedOn w:val="Normal"/>
    <w:rPr>
      <w:vanish/>
    </w:rPr>
  </w:style>
  <w:style w:type="paragraph" w:customStyle="1" w:styleId="divdocumentleft-boxsummaryparagraph">
    <w:name w:val="div_document_left-box_summary_paragraph"/>
    <w:basedOn w:val="Normal"/>
  </w:style>
  <w:style w:type="paragraph" w:customStyle="1" w:styleId="divdocumentleft-boxsummaryparagraphsinglecolumn">
    <w:name w:val="div_document_left-box_summary_paragraph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documentsectiongapdiv">
    <w:name w:val="div_document_sectiongapdiv"/>
    <w:basedOn w:val="Normal"/>
    <w:pPr>
      <w:spacing w:line="200" w:lineRule="atLeast"/>
    </w:pPr>
  </w:style>
  <w:style w:type="paragraph" w:customStyle="1" w:styleId="divdocumentdivheading">
    <w:name w:val="div_document_div_heading"/>
    <w:basedOn w:val="Normal"/>
    <w:pPr>
      <w:spacing w:line="440" w:lineRule="atLeast"/>
    </w:pPr>
  </w:style>
  <w:style w:type="paragraph" w:customStyle="1" w:styleId="divdocumentsectiontitle">
    <w:name w:val="div_document_sectiontitle"/>
    <w:basedOn w:val="Normal"/>
    <w:rPr>
      <w:color w:val="373D48"/>
      <w:sz w:val="32"/>
      <w:szCs w:val="32"/>
    </w:rPr>
  </w:style>
  <w:style w:type="paragraph" w:customStyle="1" w:styleId="headinggappadding">
    <w:name w:val="headinggappadding"/>
    <w:basedOn w:val="Normal"/>
    <w:pPr>
      <w:spacing w:line="60" w:lineRule="atLeast"/>
    </w:pPr>
    <w:rPr>
      <w:sz w:val="2"/>
      <w:szCs w:val="2"/>
    </w:rPr>
  </w:style>
  <w:style w:type="paragraph" w:customStyle="1" w:styleId="headinggapdiv">
    <w:name w:val="headinggapdiv"/>
    <w:basedOn w:val="Normal"/>
    <w:pPr>
      <w:pBdr>
        <w:top w:val="single" w:sz="8" w:space="0" w:color="D5D6D6"/>
      </w:pBdr>
      <w:spacing w:line="200" w:lineRule="atLeast"/>
    </w:pPr>
    <w:rPr>
      <w:sz w:val="14"/>
      <w:szCs w:val="14"/>
    </w:rPr>
  </w:style>
  <w:style w:type="character" w:customStyle="1" w:styleId="divdocumentleft-boxpaddedlinedate-content">
    <w:name w:val="div_document_lef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paragraphsinglecolumn">
    <w:name w:val="div_document_left-box_paragraph_singlecolumn"/>
    <w:basedOn w:val="DefaultParagraphFont"/>
  </w:style>
  <w:style w:type="paragraph" w:customStyle="1" w:styleId="divdocumentpaddedline">
    <w:name w:val="div_document_paddedline"/>
    <w:basedOn w:val="Normal"/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locationGap">
    <w:name w:val="div_document_locationGap"/>
    <w:basedOn w:val="Normal"/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5" w:color="auto"/>
        <w:bottom w:val="none" w:sz="0" w:space="0" w:color="auto"/>
        <w:right w:val="none" w:sz="0" w:space="0" w:color="auto"/>
      </w:pBdr>
    </w:pPr>
  </w:style>
  <w:style w:type="table" w:customStyle="1" w:styleId="divdocumentleft-boxexperienceparagraph">
    <w:name w:val="div_document_left-box_experience_paragraph"/>
    <w:basedOn w:val="TableNormal"/>
    <w:tblPr/>
  </w:style>
  <w:style w:type="paragraph" w:customStyle="1" w:styleId="divdocumentleft-boxparagraphsinglecolumnParagraph">
    <w:name w:val="div_document_left-box_paragraph_singlecolumn Paragraph"/>
    <w:basedOn w:val="Normal"/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paragraph" w:customStyle="1" w:styleId="divdocumentdegreeGap">
    <w:name w:val="div_document_degreeGap"/>
    <w:basedOn w:val="Normal"/>
  </w:style>
  <w:style w:type="paragraph" w:customStyle="1" w:styleId="divdocumenttxtItl">
    <w:name w:val="div_document_txtItl"/>
    <w:basedOn w:val="Normal"/>
    <w:rPr>
      <w:i/>
      <w:iCs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table" w:customStyle="1" w:styleId="divdocumentleft-boxeducationparagraph">
    <w:name w:val="div_document_left-box_education_paragraph"/>
    <w:basedOn w:val="TableNormal"/>
    <w:tblPr/>
  </w:style>
  <w:style w:type="character" w:customStyle="1" w:styleId="middleleftpaddingcell">
    <w:name w:val="middleleftpaddingcell"/>
    <w:basedOn w:val="DefaultParagraphFont"/>
  </w:style>
  <w:style w:type="paragraph" w:customStyle="1" w:styleId="middleleftpaddingcellParagraph">
    <w:name w:val="middleleftpaddingcell Paragraph"/>
    <w:basedOn w:val="Normal"/>
  </w:style>
  <w:style w:type="character" w:customStyle="1" w:styleId="middlerightpaddingcell">
    <w:name w:val="middlerightpaddingcell"/>
    <w:basedOn w:val="DefaultParagraphFont"/>
    <w:rPr>
      <w:shd w:val="clear" w:color="auto" w:fill="F4F4F4"/>
    </w:rPr>
  </w:style>
  <w:style w:type="character" w:customStyle="1" w:styleId="divdocumentright-box">
    <w:name w:val="div_document_right-box"/>
    <w:basedOn w:val="DefaultParagraphFont"/>
    <w:rPr>
      <w:spacing w:val="4"/>
      <w:shd w:val="clear" w:color="auto" w:fill="F4F4F4"/>
    </w:rPr>
  </w:style>
  <w:style w:type="paragraph" w:customStyle="1" w:styleId="divdocumentright-boxsectionnth-child1">
    <w:name w:val="div_document_right-box_section_nth-child(1)"/>
    <w:basedOn w:val="Normal"/>
    <w:pPr>
      <w:pBdr>
        <w:top w:val="none" w:sz="0" w:space="0" w:color="auto"/>
      </w:pBdr>
    </w:pPr>
  </w:style>
  <w:style w:type="paragraph" w:customStyle="1" w:styleId="divdocumentaddresssinglecolumn">
    <w:name w:val="div_document_address_singlecolumn"/>
    <w:basedOn w:val="Normal"/>
  </w:style>
  <w:style w:type="paragraph" w:customStyle="1" w:styleId="divdocumenttxtBoldParagraph">
    <w:name w:val="div_document_txtBold Paragraph"/>
    <w:basedOn w:val="Normal"/>
    <w:rPr>
      <w:b/>
      <w:bCs/>
    </w:rPr>
  </w:style>
  <w:style w:type="paragraph" w:customStyle="1" w:styleId="divdocumentword-breakParagraph">
    <w:name w:val="div_document_word-break Paragraph"/>
    <w:basedOn w:val="Normal"/>
  </w:style>
  <w:style w:type="paragraph" w:customStyle="1" w:styleId="divdocumentmt5">
    <w:name w:val="div_document_mt5"/>
    <w:basedOn w:val="Normal"/>
  </w:style>
  <w:style w:type="paragraph" w:customStyle="1" w:styleId="divdocumentright-boxsinglecolumn">
    <w:name w:val="div_document_right-box_singlecolumn"/>
    <w:basedOn w:val="Normal"/>
  </w:style>
  <w:style w:type="paragraph" w:customStyle="1" w:styleId="divdocumentratvsectiondivparagraphfirstparagraphsinglecolumnpaddedline">
    <w:name w:val="div_document_ratvsection_div_paragraph_firstparagraph_singlecolumn_paddedline"/>
    <w:basedOn w:val="Normal"/>
  </w:style>
  <w:style w:type="paragraph" w:customStyle="1" w:styleId="documentratingWrapper">
    <w:name w:val="document_ratingWrapper"/>
    <w:basedOn w:val="Normal"/>
    <w:pPr>
      <w:jc w:val="right"/>
    </w:pPr>
  </w:style>
  <w:style w:type="paragraph" w:customStyle="1" w:styleId="divdocumenttxtright">
    <w:name w:val="div_document_txtright"/>
    <w:basedOn w:val="Normal"/>
    <w:pPr>
      <w:spacing w:line="240" w:lineRule="atLeast"/>
    </w:pPr>
  </w:style>
  <w:style w:type="character" w:customStyle="1" w:styleId="divdocumenttxtrightCharacter">
    <w:name w:val="div_document_txtright Character"/>
    <w:basedOn w:val="DefaultParagraphFont"/>
  </w:style>
  <w:style w:type="paragraph" w:customStyle="1" w:styleId="divdocumentdivparagraph">
    <w:name w:val="div_document_div_paragraph"/>
    <w:basedOn w:val="Normal"/>
  </w:style>
  <w:style w:type="paragraph" w:customStyle="1" w:styleId="divdocumentratvsectiondivparagraphsinglecolumnpaddedline">
    <w:name w:val="div_document_ratvsection_div_paragraph_singlecolumn_paddedline"/>
    <w:basedOn w:val="Normal"/>
  </w:style>
  <w:style w:type="character" w:customStyle="1" w:styleId="rightpaddingcell">
    <w:name w:val="rightpaddingcell"/>
    <w:basedOn w:val="DefaultParagraphFont"/>
    <w:rPr>
      <w:shd w:val="clear" w:color="auto" w:fill="F4F4F4"/>
    </w:rPr>
  </w:style>
  <w:style w:type="paragraph" w:customStyle="1" w:styleId="rightpaddingcellParagraph">
    <w:name w:val="rightpaddingcell Paragraph"/>
    <w:basedOn w:val="Normal"/>
    <w:pPr>
      <w:shd w:val="clear" w:color="auto" w:fill="F4F4F4"/>
    </w:pPr>
    <w:rPr>
      <w:shd w:val="clear" w:color="auto" w:fill="F4F4F4"/>
    </w:rPr>
  </w:style>
  <w:style w:type="table" w:customStyle="1" w:styleId="divdocumentdivnottopsection">
    <w:name w:val="div_document &gt; div_not(.topsection)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DhruvPatelSoftware Developer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jD8AAB+LCAAAAAAABAAVmsWys0oYRR+IAW6DO0CCu8MMd3ee/p5/mKpUaJqv914riUDBEImhOEEIzA9DOYbmGQSBSJ5gBIj5CaptK3Efoo1th9OJK5DXJBbyoq6RqZxc3T84lVEH3YuteeQq0lkkPmnK6MgkUK/Wwgx69VD3iuyrq+zDqWKPCpq8VPyU7yGx4aXe+a3h582NTTH2DdacDlWdnbQlTVbL9LGsJez9JAj6EyCVKepGP/c9VyXuNN7</vt:lpwstr>
  </property>
  <property fmtid="{D5CDD505-2E9C-101B-9397-08002B2CF9AE}" pid="3" name="x1ye=1">
    <vt:lpwstr>9dMfbXEbzm3jxTI9PfFDHKagq1WFewWDIL+nekKn9rUpSsuv1Wy49LCNsBbH35TfD9O3GQf5S5TBlZJnajTpQwOO/6nVuZ+pewMrcDf3FlltWp7O4500HR9pNBhWEba+HXgPY5ugV3RRhl9Eh5XZw0k9YhQhQcZhWhNztPFU5xf4cZCF28J8xiMbNvvon4jVIuZwkcWr2HOlMiw3HqEGOCneg6CALvZRkooWBk0mGNxxtE7Rq2nR4N9v+5IUPZt</vt:lpwstr>
  </property>
  <property fmtid="{D5CDD505-2E9C-101B-9397-08002B2CF9AE}" pid="4" name="x1ye=10">
    <vt:lpwstr>YdZTHFC0MzEJz2cSOwqSIRPw4lzy14nGVTI+IqKIRU4Y9bTV55IhOysAWez8SXUbE+SJ15N3r5gzmpsPNbUrHTEvVdq8C8eJsgSjnhZ/xB2i9Nd1wzHgtq74FZM5AlilSWPh0iIwsuFJA8I6NvewPGQJXIhJBul519DD7zI5gbz0hKxlsXX0lKKNSjEGg0LOaZkOvAolxYNSk0MikAputaGmrRftLTSLILSufZae7sBnDECmY9R2sS3gom+z86J</vt:lpwstr>
  </property>
  <property fmtid="{D5CDD505-2E9C-101B-9397-08002B2CF9AE}" pid="5" name="x1ye=11">
    <vt:lpwstr>k8KcX7BFQFR1wNbxw/iMueGy3xoHfmEq7uakDN19VMp8OPLLFykqUrEkKjnNQ/Cj3z2DIbAV8PshTq67ZSkdP7ZEex7r+g2htpq1bCZakuFNyjFIpGkrBOWf/hrUpLr8bQ2sNN+Ho1k7MkaidEBWMCvBsCOvspp20a4MQbNtaIREA6af3UIHX0J32JRwC5kh4/ueWEWD6D+sEcPykQhDBKeaShd5Uq5rmCjqhOfA0RhFmuOGRQrY4qfjgx3K4BW</vt:lpwstr>
  </property>
  <property fmtid="{D5CDD505-2E9C-101B-9397-08002B2CF9AE}" pid="6" name="x1ye=12">
    <vt:lpwstr>0hW+fJOH7kYLO4O+1/ivdjw/fxzgNpGPBVonpk7f6IDFnO9HtdG7yRVxWrDFjVy6Svqr84rg2mbRBNG7APHNX3Ut+mlSHytE26usnrEL/Q/UBYGqd1qdVn/t0i2p3ShjRxV2/RGb9F7TcL4TJFJeEjUw82hLFtuyHdMQnY/LHOkhliQboULO4mJMMzk1cXRRVpGbCNbHSPd0tqv+0c7sH2ajbR+Yq109SsJH5zdDuy1yiytEd7rcJy4kIUeS8aO</vt:lpwstr>
  </property>
  <property fmtid="{D5CDD505-2E9C-101B-9397-08002B2CF9AE}" pid="7" name="x1ye=13">
    <vt:lpwstr>Tqsvk//UAMQ98HDIsQKlftKUSTSEGFaXsA37WU2IIEz2GrDZgZumU7Gkt/De4QEfRrIdgAnHe4xzT+vx3H9zUMXp0KeeIg+eWZQdCZceLiDvrLPvjbIRy/9R3HaFxukivbb689du8SlCBQSRMlqn3QNha6PaFaVqoJa0/sjc5k9BEXbQTYD8WWKEshsICdWAq+xP9Qhwo4zH+xgAnl2noSMLAbdz1S5gz+DfUkE594b5NDivMIZRMxgG3Z7/S/7</vt:lpwstr>
  </property>
  <property fmtid="{D5CDD505-2E9C-101B-9397-08002B2CF9AE}" pid="8" name="x1ye=14">
    <vt:lpwstr>YBz54fab7rLde8j8LGqHHC/POt+ZgeL9M7TGftvf95Ne6vCvpnWjnziynOMOcgJBWCI462Mo8IJeLO3KYp406DpwU6ZP1oqNdxEFBe7szFFZxL6bmYtCZ7s74d1AJEy3TrzQXOnGwaXUsh+ev53aMYmuN9FSx578/CxBDhY0HCLj0ZOe0ag+frCAruOYYiRu70uPP4I/SBF796HXLyQ3JYPOotNzFPD3WOX39Rk/909PrGWVD4xunyGSzgAgPiq</vt:lpwstr>
  </property>
  <property fmtid="{D5CDD505-2E9C-101B-9397-08002B2CF9AE}" pid="9" name="x1ye=15">
    <vt:lpwstr>Shot/sZfe6SwvsJAz8zrvbKOnL7fzS7ToUW0VYKGfIwim/PZOfyjQbVuBH2M58NKuVPbi9zFPMbP6pjySZDK7noW37fvBc7edxos04XdIpS3L7NNP6d+4FMuADiuWdnpn206tzjZSSUqxrsGS//5B86D2UBrsDHS6l25kKzbX87G6h8S5t0Zctl6aePjSS2B4rml+3NGceVVyFxOF73olGB4NPzH+VrpDd5t8HNBgIsgySDswVon0Kp1KkbDtiB</vt:lpwstr>
  </property>
  <property fmtid="{D5CDD505-2E9C-101B-9397-08002B2CF9AE}" pid="10" name="x1ye=16">
    <vt:lpwstr>l6I60yhcOga0YI5mh9cUxrVwzRu8otX7U6W+YEkrR5mJsAmudlrhrqCelW0MQCVvOVE/TEcwZW3N2Fcr2fkuCc4Wy9mnDwVjcCT1nEv06e6Jnik9xYq0FnwT4aDNvjGsXBUiI4i3d8rKAUUKTmLKI24xNFbd1dLsnZwnXVeo7TMxXnthk+AKtb+0WLifTH9PTtgKpFg0l6GQZkQBv7+HeE/55HdGplkh1W90AG1dqGVoKPcXo2v8D27adjvriiU</vt:lpwstr>
  </property>
  <property fmtid="{D5CDD505-2E9C-101B-9397-08002B2CF9AE}" pid="11" name="x1ye=17">
    <vt:lpwstr>4rdIrdJWkGxHRV2BL/tBo2JTTVBiGuEMJjQVqQyXi5iLfA02PQHyfdh0MzcwzihHTJYntXrouAYUwrRsYyn2jRnQJ8NfwYZ4CRbBeObqAJqJivIoYOIaTXUqdQ4JgSQhjgKjeEGh3jdoDh+YqS5AZx+WscwwbCiCyj7WLEDRCTjub+DIKZYlbP9/tisXhdF32Xo8N1EMhkAOhc0dImsQIpZG+r1SfKi3OJpc/PxXFB2qHM9g8QMpckb/Qu2SX6m</vt:lpwstr>
  </property>
  <property fmtid="{D5CDD505-2E9C-101B-9397-08002B2CF9AE}" pid="12" name="x1ye=18">
    <vt:lpwstr>TPvm55PUk/g5czQ44CVKKPYcQoUVwP/zqeBvKCUPz8vSxWBT6G1mDNqSsT7ZGEMPkfLrenixelxIgLbWV4YKMFxUYgqGQeQp9/wH2kn+1Io7K7ZiamVDsxt+MB7e2E5A3Ef2HJxI4+S/5OM7IUr8CNjumhXA6btBZUDlRFs8P52AGtd2Aut4YV0oL2tyMml7p3836y6IS65DdIFWU9dDsE5Rl+pq4z8lWHCeYYJOQUowhVnNxAXV2dwhkcJMHL3</vt:lpwstr>
  </property>
  <property fmtid="{D5CDD505-2E9C-101B-9397-08002B2CF9AE}" pid="13" name="x1ye=19">
    <vt:lpwstr>c/k119fO1sdQnyEipCj1UD0LgeK0GpkCcjqg447nAZP06SMDbSrufhv98hxdJwK7cP4SGS7vXzHfGehhb45Adwc85F/tLFvx/QX8L+yLSNsUakcQ4ikyeEQuPVNM9tKDmR3goeNk6Yt4G9nmJlBuKFqrG0EALa9+1ObE1G9Pln/MlaiiA7U5ojYHKAa8fhNZacLFjoRpP2P9rTK3fF2xcL3kNoysIr2r7Da2IxduSUGBWyPH//M9PNDXnFQ0Ui7</vt:lpwstr>
  </property>
  <property fmtid="{D5CDD505-2E9C-101B-9397-08002B2CF9AE}" pid="14" name="x1ye=2">
    <vt:lpwstr>BOQZjCcmaMQnrmZ15x/rTqola3VsCkl8w2FKuEZF+rcPqUb6lvJ4GxvN/slzON67oLPfAmjUTXXJT1azPW6oN87xeEKU7ZAgby6wfwtnDODH5FTxd5RxvrAjjDozksiL+PLFEIr3LoyKxbyuxs5KOeKTLBmtO81OYkAZu4J7jm0XDwpZMxyzNTlkFErAKU4Tu0rRODTdkEoAPafEiHQj7EfAKP4/xwPH/BoZ/iMboeruBivVKFFtvAA9VSAlp6B</vt:lpwstr>
  </property>
  <property fmtid="{D5CDD505-2E9C-101B-9397-08002B2CF9AE}" pid="15" name="x1ye=20">
    <vt:lpwstr>mrEFQk8sfL2AL45h7x84kykhY/MLjINGhfXfAsoCC/G7Ik+d1S8EHq1s3uJGHkIzcUqFH1Rpmk3MbdclC6m0D64S7HLqwP/sGNBLg8Rb3KYQs1V+Z1tuMYZpYDvBozFPXcP2JPmX6C9kHXu3GDGh82wofqmTlAxUu8/ChuOJYG++o0JntIAalIW7Wv0QCxdfraHqPebxG/ivM4Hxpu/MMV/RWdGWBC27o4rsO1lc7OisZPsQzFraUBs7iNNrkmy</vt:lpwstr>
  </property>
  <property fmtid="{D5CDD505-2E9C-101B-9397-08002B2CF9AE}" pid="16" name="x1ye=21">
    <vt:lpwstr>XH/5cHkeNlKr8BJRo3E3WlFqC+02clsH+Zg6419TLiPeK4mYvKEyfWtcLxF6LlS0yN7R8zfKF2AUHK1XPF57v2l8t6tSoehHh9PvIWHefE7AnggGzdhpHcgS77SlZV1+iAaLt4sQ44aNz+ZkrABPJZGYa0DaQNGeSjsOf56FxfBA/WUCs8fi7Zk303LSiFsW70T5OXl9ERZq7fScW9w0bWjbyDR4KEROA7YIvGza2QjUOD6KS3AYn55a+vFm5cT</vt:lpwstr>
  </property>
  <property fmtid="{D5CDD505-2E9C-101B-9397-08002B2CF9AE}" pid="17" name="x1ye=22">
    <vt:lpwstr>pBP1ocy4NMdKgRLAKXSdFf5eMD7pfMe+3sCp2ypPpjeQ39J8FObVx/SZHEwRR2IIZxTimQ5t8JLVwK39jJjcRfErdiCklX3dtMaWyB0fJYcHjYn0wrkn2CajeD5W743ipHZ4BRf4NzrvPeaM/3GADq/GiPYXn2myMwRuh+smCnAS9Nil3DEp8BeNw1e8WFSZRHWjRtDH/fRs2nwKp/M1oyxBS/2p/LPn8llcK6uVtzKQtqkepWRkEXpkfQgtaso</vt:lpwstr>
  </property>
  <property fmtid="{D5CDD505-2E9C-101B-9397-08002B2CF9AE}" pid="18" name="x1ye=23">
    <vt:lpwstr>oiRMcxFhaODeLmnS6zW8/swcTIWLKcGdRrO72v4uQf+Th6mufed/I0qh/5ZvLaAcGBGpgcbtWtpM4ilxwo8Oq9K36cpHe2CxZ77HSgHmbf/OOpzf/o0a0GfiN2+MSXMuOp81UntxD8K7cHIo7uwIKlDYFfJ3Jc/HGRneNBClJKZYsEZ1CzRUYH4CsPOdGW3P9HPuaVeyp0GdZAnLktG79sxf4srAe1MAZqRewLjsCC8IHR4JcbfiV85vHVC/ydX</vt:lpwstr>
  </property>
  <property fmtid="{D5CDD505-2E9C-101B-9397-08002B2CF9AE}" pid="19" name="x1ye=24">
    <vt:lpwstr>Szg9YZEPotiJWN05G/klPOX9LRu0J1FXx2Q9WfBsdBH7uiQt2r++ejMlk5jZfTu6o+x+IdhsinEVJiH4oC+Cx3l9qL8TiybGyQ/II4LsSh9j70CI9QQLjvL4T9pSv+Zv9h2DjwPrauhzRn6o1/wru9FwCyEjz5K+0EptInn5W958WQX4bAmk2Cg5PLByyvi5ledAHVwwgMkY9Un1BmXtQJeuUYO+4rt5z8JIoEeC+Vvp9f3hORycIvDX2pXxoWD</vt:lpwstr>
  </property>
  <property fmtid="{D5CDD505-2E9C-101B-9397-08002B2CF9AE}" pid="20" name="x1ye=25">
    <vt:lpwstr>wB7z83wk4+KUcPUrOABjHXk/jFTMVUtuRycPVS8sRdSavUhAL7H4bPPRHdD4tbnwA0WNhXhHcYfyfNvbtz1WuH1T9HgWuStNyLRkaA/nRNuHP2v0U50olW3qkp2eQvnzAsOTKqsdrzQVrHykWLDJet/nQiVP2xxieQejulkM0al9DAHdWz1E4xvcYeI+TCBBT8ZcmXAUEb3EJNMWEfJQrV4lyEfweac5tedg0r8lYWBuKnat+XIr7v5pbTuRR4m</vt:lpwstr>
  </property>
  <property fmtid="{D5CDD505-2E9C-101B-9397-08002B2CF9AE}" pid="21" name="x1ye=26">
    <vt:lpwstr>ghNqPpW2qLwxVNJuER/5wriha5HmBaV/Vf+1j9+1vLMe8ip4rx0VJY747B1Te3UeOblu4ZP2COlF/H1nZG2kiaUXRPTJKAlYtQdXYrw7vr8q5F7vggUj92YQv7cjoT54sjUmBEGgJB0pkQFelSRNiuieKiXIsUFeXJMLQyJBVjmvx2wd/nv9IVlcnNEpAKMf/PQkqFbTMOzKhEzeYAjtt+sTjqXgsTxvo7+8bAuiVFxIeMqZtR2K894ykUx7ZGM</vt:lpwstr>
  </property>
  <property fmtid="{D5CDD505-2E9C-101B-9397-08002B2CF9AE}" pid="22" name="x1ye=27">
    <vt:lpwstr>meC+Lr9GrYCzv7CmZGjBtb/1O74DBctTpeHetOVnjC/GP74pflf0westDJAb0lf1wHGs5adN6EW7646xuqLq1n1CU2mqqd+OzWw5Pg+38cACp7iUCgdQQzIrYrP7EwCY2QSlGRK4jJgIH8dGEBuuvWF5ha4yjRnywYSr+QINgycNZvdrca9V3G9MuczdHzSzPUns+KXwP2xNjAFjnEYJEk5ZlgOmEfdlg5RRpv3fR1ZtLHUAjpKiHYusKeDUyjY</vt:lpwstr>
  </property>
  <property fmtid="{D5CDD505-2E9C-101B-9397-08002B2CF9AE}" pid="23" name="x1ye=28">
    <vt:lpwstr>g3TZLvDDGHkOddHBiqzc54dHWgfVeN50nzq9AK9wlBckT5W7pP7vuW2WE1BA8tno3OTbQwU28Jf3wyvngT9BEo4P6kZ31o+sWiQ7DgHu6tSn9yyb3ccw3iRouucXMT8PZRvVet4wpFaAqnn5wnUUnLGuOG4vEFjfDR77kFRMboJ3VdGyn+wIE/6QFvIJY0TY4DNuMHjPOFR2c+v+7AMrcT+P7fXYh/TqtrX7U+V3Cw2MXsGiZKpx7rupQv3ymJZ</vt:lpwstr>
  </property>
  <property fmtid="{D5CDD505-2E9C-101B-9397-08002B2CF9AE}" pid="24" name="x1ye=29">
    <vt:lpwstr>A8eXXjvTZL6R8PJymNR1k70cf/jMKCJdrlfypJPNHJ7QB36s+Br9dhPUUvLc5ILdPpN2XF4WLUrTqT1Sus3qAsPNksBRwnk/NGjBPv1uuKcB6qgR7UpWTw7nNjRou2r1INHb+cFpU4WXJIBD+9+vhyCSdjg+Vs2lAkIDTD7lxLxPmkcUpvNEorS+kdl+fR5W2BCfp3aqS9+S5ebxkCgG64qZarTqfFPZaa7G/nglpC+cBbUOe55qmCseCPnjwt8</vt:lpwstr>
  </property>
  <property fmtid="{D5CDD505-2E9C-101B-9397-08002B2CF9AE}" pid="25" name="x1ye=3">
    <vt:lpwstr>IMUWLxvM3YNnmgbET7Wn+RjuQNu4YXCK3mF6TaU2ntKv75J7I58uuA6Zp5pdePAhatckd6MqwLRDIBxfVar5eXWrvm0jL/lTPJ9onO57Z/AaByqyTiQhIdlN8PCGhNm68UvoL/92emAjRNNHzjPhwEbI6VE/BsL2TC2G2XclV5nVyDHXRFOCGtJgdPaLH4hXyreiNAPMinZyuczGtWUIur4Dul/9/LKLScjGZJovCyt9QFAl96NgxKNClX+LaM/</vt:lpwstr>
  </property>
  <property fmtid="{D5CDD505-2E9C-101B-9397-08002B2CF9AE}" pid="26" name="x1ye=30">
    <vt:lpwstr>3UZzbZgWLrhaUJRS/GRSop0f9dsvbn4ZuvOH8R7DuWfDqEGaJ6DdoLusMvgWm6c5ZfFw4ozhCeo4Esx5kBFC9reN3F38518T0DYSyH7PZJI8O9hKqjPk3r4jm9nGUBni9O9ojJoj6M50galhciZh6PorfzWzuPf76fJYrMwCvTV2obayOQ2ighSHYwI4joUvQ78RCdSANruQRqLFv3Jxntzccy458oi2TI3/aibfoXpnoz6+gQCeB6pPeqIdJFq</vt:lpwstr>
  </property>
  <property fmtid="{D5CDD505-2E9C-101B-9397-08002B2CF9AE}" pid="27" name="x1ye=31">
    <vt:lpwstr>nXT2s03OkNGuLhU4jcdxO0JZxRm7dfDS2YoB8NG27NoqKznkY9now5JPU9FbhMLGgYp/aEluC9k4/UPHPOqZ3O4Rc/WkP5sXThgVjxljOr1TrJbQJEsObwJDVc02YvXwCX++HqBWyqUVDgUo8VLN4wQg/VBOY/hND7F76XYNQChEdz484nysqSLSOZohn6oJUBcNtX3mOWX5faJ/GfwVw7BUO2jgZ2mw29nnB/+V34eLdGoAFAqf53khOqsnUgY</vt:lpwstr>
  </property>
  <property fmtid="{D5CDD505-2E9C-101B-9397-08002B2CF9AE}" pid="28" name="x1ye=32">
    <vt:lpwstr>kRmyHnrP8nefelOLLYcB6Tbdb/mriwIkrnbzgwgFfVojgcdUqBxkAgYDEFk3AseW3fudp/pi5p+qUhiteMVnCyWuSAX9XvqnsEBrrUsVXpItq6q1WTt9XqIFDSv4xmA9NNKopvgm4nPx6CYpWHhcI2G65GOaxlDIEjsqPervZws7/jn6gNKuo8ZMXkhfjqO/0VXvvWpHyO/2JqvSvy2wXWlEN7YwU/Ktb9jfnhMygziDcSb5ii7JyGsRXSABq+7</vt:lpwstr>
  </property>
  <property fmtid="{D5CDD505-2E9C-101B-9397-08002B2CF9AE}" pid="29" name="x1ye=33">
    <vt:lpwstr>POxvHViTw5y+eF8Gnq7vEABQH+Fag56/j+k1Y98lkqFueMFhksXk/N09h2poVog+6i5zWd+dM+NsrT1swd/1JDjoXyU/0XMm7U9/AjASPwWZEhVEOaoi/GMrUA+ScQ2QlT1Nng2XQmIhc6sG8em0rBqBPKRDInuldb0J/f2X+68OoO7EhQ/a/U/H4fDPc7NnpkachZN/UZwRUDv/aEq18bv378YQRYSYfi4FoSCAYCDuyr5Ql0ra87dw5xsa8eF</vt:lpwstr>
  </property>
  <property fmtid="{D5CDD505-2E9C-101B-9397-08002B2CF9AE}" pid="30" name="x1ye=34">
    <vt:lpwstr>VFQgeRoa7w8FhcZlWJlGxXHbjSX15VeuSB/GYsRdHaOA+hgQ4JOagRZBk0B6mrSD4Sq8wyLazF1GUSJfBUDjX9MNuBydrWjH8f/+NMsWqXMSqbw+6Ma6SIdrvlWTsev/qgP28V+hAq0enN7/A+MyvPs05BzkNHM9XNj/yxnpaP96MfDsZj3iKRkm9FLFPQpTJV6njymGU+OsOGPL2sMRD2jj/rMHpci+4RuvviD1WG4k85M2fjArKIABTN7xTGW</vt:lpwstr>
  </property>
  <property fmtid="{D5CDD505-2E9C-101B-9397-08002B2CF9AE}" pid="31" name="x1ye=35">
    <vt:lpwstr>ljfY1s/MNRzrXR+/Dcw6XqSu628j0u8lr4swVfk1wZNr7X/20qy2UjRMmS4B0TXSRoMYv/QIR76ACTpCksj6eXaWLBLPbLEDih9CLBXV2Hnm4YMS4OaH+JpChEe3SEnyl96FG+Fiw2ufLh3/R3nCpYGc3E9Cb1k//2+B5UExUifcM56DPmcrJ/ceOrN4VoGr0LJmnPaPx5BcNOyKqbc70vangVe+iW7LTmjAIiSZz0uozs2gL3sWP+KDaEMfCKX</vt:lpwstr>
  </property>
  <property fmtid="{D5CDD505-2E9C-101B-9397-08002B2CF9AE}" pid="32" name="x1ye=36">
    <vt:lpwstr>3DnyEn3+8x+E3DiXErz5b/WbZkkYnZ4It+kq8gHGRIwoSiTTKvrpu2oxUVXTKkR/T8rwdCwtOJLcJ07q6EoJM1AF0IvIbQy5IRQYwM1NxsYDZ7eBcEPLmWcR2hWvIaqH+OnvKI79EDU8eCTzCbwqj+VxZEEENhQy5QZ0TJnAX1/gZMpHsxJsugDZ6Kv9JbrGgk3rFJFk0CJ1ntiiwX+Q/ut+LqNTBDoKkvnMvcy7uawI8WxkrdiurGz9DjtTl2H</vt:lpwstr>
  </property>
  <property fmtid="{D5CDD505-2E9C-101B-9397-08002B2CF9AE}" pid="33" name="x1ye=37">
    <vt:lpwstr>rAvUMb83KRFEXt79QxGymCrmcdBVFEi3znfbdzF7pmf2s/CuNtdPzj+2+PZdj42eM/l8EK2ZJTWvoUH80WQBJbD2h+kuekfmDkiOuMdhdDiicVi8iuwPqpecj6FDMpnDN0cS96nZD2fS3Pu1uliD8bhpJHklZQ/Cz5nX7gqdsLwaqhAVLfie81AaZGM9SKv5dwsjzx+ANUZNBOGAMvQgINB4/FkCqPwHT/6QfXPZB/9aBebkiCgu1Ug2nyW1oFh</vt:lpwstr>
  </property>
  <property fmtid="{D5CDD505-2E9C-101B-9397-08002B2CF9AE}" pid="34" name="x1ye=38">
    <vt:lpwstr>xXLbmk/Lk0PoLHG6eFcSD6h7wB/tdYSeFh/V+cXW74zdyc1wxysaTOx4oQ+UmsRRv2+uPPXKkC0rK87oTsgfzrGbrkSWKbI1Tmyge0PWkxcL7pGR00gqal4ujOVnV5kOJBy2BKA6LBt9lObDhH5lKBeGplRVMmkh0aCIE6rwp/2OelCuTKMHcMLWPxKw9aorIW2gzzHc/Sp2wRQFWpxehul8C6d64J516yL+24W+HHgSLR2HbM0iY4ITcbkFeGi</vt:lpwstr>
  </property>
  <property fmtid="{D5CDD505-2E9C-101B-9397-08002B2CF9AE}" pid="35" name="x1ye=39">
    <vt:lpwstr>B4uSEjCigxd3LtW9ttWfEesXAhjJf5i7Xxgcu4aMxDQCQkRYv1zoVXsg0K+QKKQuGItuJwNIjE967e0kD2H9gKtbIxYQdXxenL2+wvsQaOaqp/pM2hcwtojV1jPgDGwsbsQkmDO1ngiPsDp6K3jSxz6pXpFWSR8K4oyxPFqcEf49ePJM2kUTcjBafKd3soiG/4viRraVgG7BAb6T5KPYFGx5KlsRAd+oQPR6jexuX30xTsH6y+/6U258nqqB4Ep</vt:lpwstr>
  </property>
  <property fmtid="{D5CDD505-2E9C-101B-9397-08002B2CF9AE}" pid="36" name="x1ye=4">
    <vt:lpwstr>31pifMs5JW0DkjLgCl98nVpObw6NMS2GUT/bZAevfnyu011FCPfffMYeMNOWNu7pTnSZ8lXUtIGpCtd4GWOnvZ5FJc/hlXmcTPkO4X6H19VxuuZQtBkFCPqqDSyz8p4jP+8LQhLbOJ0R2uMad7vU4pBomwC8NY50IJ0pgx3WtvHp2aUSzuQ9d/Esu0cY4SU3Vg07xwEuDdHwnot7gnVwq5jFfFIObpCeJxSxsxM6Ymm9BAWpOH0OMvBr506CDPZ</vt:lpwstr>
  </property>
  <property fmtid="{D5CDD505-2E9C-101B-9397-08002B2CF9AE}" pid="37" name="x1ye=40">
    <vt:lpwstr>YKkZCOVEQcDnUb3QoISo3NikKQjllRmWll1eexCH62gxlgpSUFlcBTe3bfADfDGP7OABx+a2mticyk0aMBTD2x/B5TwgWI6viwoGonSXjx2Dkn9ix3NqFYqz7jRjqnfzplYjG4JNt9kKTlSCAyeMtfml3ix/xGNOds61deoBYjkCh3A7fXqQsR5orDPcI+yIFeXEAQlHN071biYUluiBGRjWAmemzc1YHgusgX870vyEJJubWkrbL09i2Alivlj</vt:lpwstr>
  </property>
  <property fmtid="{D5CDD505-2E9C-101B-9397-08002B2CF9AE}" pid="38" name="x1ye=41">
    <vt:lpwstr>1hCwVWKg+B2YrQdVTGGQ7bneGZMJXz1+u/Ipzavyo/511lWDhvC87wfz7riQbhJBv1C8EnQXULLpQDWPHfQkUusR3pNeDfh0RtZF5S8woZcWDXJb5kNFg1js0oPzxJxzsHBqoalCtKECaOfEBlDiBcmqlsty4Cz5t8HzfKxQ3a+H2F82IZZ2lohNacm08g0EqXH5Sl6HdX+GghtxuhYLNpbQwdD3ew03wGTOOPt2Ng1uLrjw7ltrkqBnpWJecOw</vt:lpwstr>
  </property>
  <property fmtid="{D5CDD505-2E9C-101B-9397-08002B2CF9AE}" pid="39" name="x1ye=42">
    <vt:lpwstr>zMRoQUBIImHW5rOVjdPZs+xR+Bpabtv9WU1egd6Mn3cLqioGdE/Vatdh9N/PSQiTVwnapGymxRE9gfeHRzC8FmcvfDhdUJa9L8q7IGQyVWeYXwbzNobaMx8jifuTY+5ClZNTjSX6n5cvRSGhcMkAi1gBuxzVKofSQ/4U3afujBG0zMRD6JUuEXzRH0nqdWQHHBAx1jrOvMQ3+1An/ZpJpHScfM/VY4qV/dM+ocUhZqQFN0dYggfyG2ZutiwJJ1/</vt:lpwstr>
  </property>
  <property fmtid="{D5CDD505-2E9C-101B-9397-08002B2CF9AE}" pid="40" name="x1ye=43">
    <vt:lpwstr>vuHVgqIS8CAT7yaCLh4BsnKSv1LPmX1eCPbvOq8wM0MzwjRMtPFu7+RLzXqoyfadsnp7SmhCvpjCETSi61iOpdnxNatu/MbzvmNU5Yy3zq2xVbE8wbllnxR3i81WoTmXJ3zlRQ8JCk7U8LRPmEcTrGClJc/5YhfTbY0rGkBwdY/DHLyHzvg4+1h6Zz210QAHmwXnIiYZ0W5lUylP7y3MHFabMKctGNW+wCg6F/6UtdHIpAzMNA7KpuEl9rkAoZz</vt:lpwstr>
  </property>
  <property fmtid="{D5CDD505-2E9C-101B-9397-08002B2CF9AE}" pid="41" name="x1ye=44">
    <vt:lpwstr>hIQetdVfkSp6cGkd2jmzoSH3zIZEtqGWQXSUJFQiZYeVssE5lJcvKOKJQfqMIe3ZVestZ9WWxteMZGuS04NKGfRTctM23Hm08c2icx0nvfTMYLIWMvvphckt4g9+DZIwKCxWVqBhXHbwItm0m2fgtdAc9NHZ4BBxX1z3DzRhCGhh7ajgoH/rGqAA4fF1ZpE4oelFGrB4bzjJu34ZJT7Pny7LKojy3vvlokrkRoHsxTyFILhqhGhPwveHAGFP4+r</vt:lpwstr>
  </property>
  <property fmtid="{D5CDD505-2E9C-101B-9397-08002B2CF9AE}" pid="42" name="x1ye=45">
    <vt:lpwstr>f8xGXm+YMD5RUEt1rvBiJesYwFXDX1dP8ETW2v2ixfm6G1yxE6o5bv+dnCt0qP3CwbPzi2R8NvD9gK24HQKnVadXVJT33Q7iz68lzuhqiZQotXAqseYtdb6y/5G8I9v29NXjkI2ZcEi++wxSMhWB4UweGT6SEdkVqldblGBhje4eK8LeQMj9M1wBSnmcCt9+p8SNtU87aq68rh0J/WmvMhQtL/RIUQAl/o5JXWSAg6Y3aEe1/lHuum4ec6+7frK</vt:lpwstr>
  </property>
  <property fmtid="{D5CDD505-2E9C-101B-9397-08002B2CF9AE}" pid="43" name="x1ye=46">
    <vt:lpwstr>230rIVUr8WIwoUIjJ8GHNUTWjt8SCiUxKeGO8waJZa/Yf2RCpjaptyiSaf0ZDR4wb4DkNYa2sK2vUL/3poe00LpH0fx+bnforGh9Kjkm5EFhr1sJefylYGfsLdnplvHZD65p7K6XNTiw8xVRcJIh+ivWq3xwd6ppMk902a7UPbuyp+XjLjUU+Er+jcH7+qdZ7J0W9+zQGmtUumYJu94/PtkAPxxjYBoVecrWiBanGDOLspJm4oA1NZH2M9ZJFsd</vt:lpwstr>
  </property>
  <property fmtid="{D5CDD505-2E9C-101B-9397-08002B2CF9AE}" pid="44" name="x1ye=47">
    <vt:lpwstr>/TCdCa9TPDCe2/sA0tWHqKwcv7KfBlqlK6bjN2fNJ6T++CIYcyY8Lykvp9GDzF3/9VQriZA3TV/t7s2Z1yN7i/Cz2GJiKltQab6i8Wv2dYSsTDO64Y1Q42Mf1Jje8HdpM2hBi6+ovtDe7a+M8aJChRtYfoJgS6H4sy6qwmrdMNacZs2AnLAVAC2RCC4eW6aH7cJNYxOgoQ/BYMSkYdmjS76xBiuDkKNHXvDECxq76B0jeouTf+kkLLivUX+0ACZ</vt:lpwstr>
  </property>
  <property fmtid="{D5CDD505-2E9C-101B-9397-08002B2CF9AE}" pid="45" name="x1ye=48">
    <vt:lpwstr>g+C+NwlqOkD9O3yK26fJn9thMpt8h1grKC0gY2uATVDS8i8ChQRafjtVNe11kyYTSkAzA+cwOH8SV8YHulhivDl+o3YWIxssn1/5cu1//DXnwDAao8OTGuV2qSCcyUOe3qtpT1T3+h+sLR7cTBP1BMd4HoxKkxc0HMGXiCE0njrzGVqE/VVSLAxrH/UEZ4zwdQRBLdoK+BvimlFxX4RYzNPZPjivOGCk35mMWsREAmLff5TKqTSUuFBn23HTfyy</vt:lpwstr>
  </property>
  <property fmtid="{D5CDD505-2E9C-101B-9397-08002B2CF9AE}" pid="46" name="x1ye=49">
    <vt:lpwstr>NQdUv0lEiFPZBzF0G51iWwzp7Pr1e8TpfPSV9Q1BUTPia5eSpmErEyHO5H7nlsXP3J49YoWYdLOTVUA02Eej780BvRRXl8xh/2mJw/pN7eEDTU9ySq8akc6b7rtacSG3+sWl2zBalgh8JydZW8nXB1x3lfCHssdpzorR72mzqqkKuZ4dpP5uVz9gCoBgK9ons5wbi0mglIZfyi7XKzaiYosAbA9X0XVL3E8Q7EugVBXcATNNwUYX+LsfqebjChg</vt:lpwstr>
  </property>
  <property fmtid="{D5CDD505-2E9C-101B-9397-08002B2CF9AE}" pid="47" name="x1ye=5">
    <vt:lpwstr>dH31u+pVIWxPQTq9NDqCwAw2xtWanJQut/zN/faT7VjzRCbzki9CalwDBwzri+WGHPvll1x4ZrvGLz2hDsLYrGGQZ10QZ7KsMZVFOhgL3nzdCZ5r36q+CYxG6eHoMnPBv2Vj6xdSY0/7SYTfek08m5WynW25lgt1aUsSmoEMQCIhj+zrOPawSSjXI/jCMxqU+bFhYHohVVD16R5cINuggBYizvCUdcVP0CHxwxv17lpjbpA0ex3HSyeffPD8COz</vt:lpwstr>
  </property>
  <property fmtid="{D5CDD505-2E9C-101B-9397-08002B2CF9AE}" pid="48" name="x1ye=50">
    <vt:lpwstr>pA5VAAKoJUSA3EolP3Wgl5tBMgEPgIj1xDN4y30C/om1cLWoExwuuc+HAYVugm7kuQHQRFNPEqWVnJsI+QfQj7wOMURboQ258bYQ1SEKoC9e0zYKgojTdaEMBL9yI2GhWVswD0QYoL+HNxLars5XoZWkUqUct9qdXD04lqLwqjaB/kNO1Tz3BBfOy37Yfah//XEyKlVjBIfF3vLa76AvnRK8TP/Aj9OJTyJ7ihZ9dYApqBgm6vc1hTg2x851PmO</vt:lpwstr>
  </property>
  <property fmtid="{D5CDD505-2E9C-101B-9397-08002B2CF9AE}" pid="49" name="x1ye=51">
    <vt:lpwstr>S9PnK7OIgOxCz/wX708xrCGqUl1gUaz+vhHWQYVwVqVUAc4WflBvXXUhUIBYvPv6nZPpqmn2oVJSwiVTfMzt4cZonlNRJiV7p8g64j3es+dye4/HPHHbJhazhvemFfXM8aIuB5ndpWI205kV910I3aD0IZev19Z2t7Rb4hBuBuLV/lrPAcatT+sT9Q842TDPlecGLqukJo3ntvKoZqzKlxe81dhWDIx4hCJpQr7b/zcEXk8F97f5D6+cPUZakGT</vt:lpwstr>
  </property>
  <property fmtid="{D5CDD505-2E9C-101B-9397-08002B2CF9AE}" pid="50" name="x1ye=52">
    <vt:lpwstr>noEUmwJDGGGes6NWoMl5mupgcnEUVx9sbYPkx2+mh3MG/o8ScU49CZ3RFfv1r96xeX/4YV2Ibor61sn6CGCCxUdhrdhGqX9XsOANVTXii1RSAPjHjtqFELFC2p8PQMwjiJuYIZMz5xOkZv560cl4SIYi06QIH0U2QMr9Y/ND4vxLWEizXzSI6zmPKmjw9JLK95hecDh+K2gMAH4dfzmYyCeLs3algzR9u0IvtVfi6YLQfLYVeBNUkYXnIRyGsO7</vt:lpwstr>
  </property>
  <property fmtid="{D5CDD505-2E9C-101B-9397-08002B2CF9AE}" pid="51" name="x1ye=53">
    <vt:lpwstr>aNZU7Z5jo3cQMIS+RueyH/H5A3wQNdh5Oq/yay4kgPqZS1Blog1WMEvw0TUJdTA0qwmh1HwtgZRX5O/jz/9/TGbx8YhfBqLt++xF3lCdb/lPxNEFU+6G3S3lyLMp440/LXtmqrHUgR+3Up7YERsVobTHS0LDbXiCDZe4iRnu4KIruESwpTRAUwSoSvr8a62CemsV6NK++2zSjJYE9/Tj9oJf0EFDr+R0GeqNbvc/1/EOt6zUCL7V+pBzwueFZ8g</vt:lpwstr>
  </property>
  <property fmtid="{D5CDD505-2E9C-101B-9397-08002B2CF9AE}" pid="52" name="x1ye=54">
    <vt:lpwstr>cTE+zsG/9OphoJq2QrF96IGs5KRfQAujSnkIl9XM0PlukM50/EKR5Wrkn+gPF9U3Pyk0hFO570grVWD3jwrp/vR5gWjg+C/Mwf0o0nxkRq3ClrZhbC9DHeMQuPyjj5sAFJHX1GsyDVI/iX37VNegyhT89AbI2AmSicb9O+1lIBX+kwW9VsMoawBM0G/ZZ1q8MiZKiU3rONifsw2k5MLejVka2qg5Xu08ng4VWB9ZF3JGUaaZbj+vMrZspgXyFXg</vt:lpwstr>
  </property>
  <property fmtid="{D5CDD505-2E9C-101B-9397-08002B2CF9AE}" pid="53" name="x1ye=55">
    <vt:lpwstr>cFQNPyzkoa3BBH40xhSlrgrohorAi11McRK8SkLriSYXvGzmZUUcDIBBBY44yOzw/MsMP78qEP+NJpW7oV0lwW3BPvvNMgzgsvzbtwOSrVLiEFoUgR6hztZPzLuX/UNamdC/i012sW2g/oEv9iSAptXl2lHPd0Zpl2TPI3w1nkarpH8/KDLnOgRa6/aIf+A3Q84gPqDLlpxNEDO2r5N+aUNscxWRYSv/v1gsQ5Mi3Mu9k6GTqo1Tp7u6gnCZZrm</vt:lpwstr>
  </property>
  <property fmtid="{D5CDD505-2E9C-101B-9397-08002B2CF9AE}" pid="54" name="x1ye=56">
    <vt:lpwstr>dYB2f1ag6MYdsUzyeYd0n5IowUxK+0h18HKJtLu4WPJ6PdmYdnj4OLY7nW0uS9B2UxPhvk+CGtBpzVw99D4WXkWi2rQBcEXGFVOniYxBXVwvPpOmHKRXkGFe94sZWUjftcYdD1bR/WeOUo6vELt4v9CvnV6DEKCQoHWfDFFzojgSwanh1ppIF4mk3Fl9aBa2/wi3GOuCkZTcuSPQ9yv1glbNZQITrXADsA1w/k3+UIYKuvR4q1Iar8Tdj3RS7y+</vt:lpwstr>
  </property>
  <property fmtid="{D5CDD505-2E9C-101B-9397-08002B2CF9AE}" pid="55" name="x1ye=57">
    <vt:lpwstr>TtVTyx+v0vuAA/uz8h+6LE+zk+gXmH1YmiPgRAjqfLsOE3plYt6RR/I2pF5icfzE380npUPUgmBBZJXCEi+fu7JR4MJ2YKaDPJkCVb0THHsAnn0TeQYu5O9TuDje/VQS6IrSG6S2QSJextI5UV83stCc+Nt6Clgn+/sp5+qGv8X0g7zGly/1kf5pNt1FKL/+iH+7Of+OVH9DLc5k/eN2FJAK/fQM273bMvkTS8NnfR4E1Mv2VpqCwoReCSpj0np</vt:lpwstr>
  </property>
  <property fmtid="{D5CDD505-2E9C-101B-9397-08002B2CF9AE}" pid="56" name="x1ye=58">
    <vt:lpwstr>BwE3MIbNO5sYE2kWZyd1Zi11VxO8mJp53Ny8GiGAS8GQNT7InFG7FzTLDrUguZJUyQ3Krqlz58rhcB/nairHMmbsSLzCaLhWg2d/VZy6f8XmGvElEBgIql0jFmmZ2AXG3UZkeIupSoFrjBpTdI7CGLxE5XUNGZvVUg8D+woTj5qxi4rBEnrlyVtfYdhIhi34BlRMq3djpzJwDQEGYAvALW/5VsXUK5b3ucoJ7xxekSSgJsym8AGasjwGZblV1AV</vt:lpwstr>
  </property>
  <property fmtid="{D5CDD505-2E9C-101B-9397-08002B2CF9AE}" pid="57" name="x1ye=59">
    <vt:lpwstr>UC8GqQQ2l9q230xZOX+RFKErWT4lkJ++7ZkJ453t6wM6ME1uMYf6xpbkzH1L3gCugY/njo5RAVLj3EjsnqZezykdqKLA2SuLFVl9+GWswkGClic2F/3AcabVNgSjluie1jstw3U+wr4FKSA++eneZtThCB0bkiOz9ai2EHV2X0Tvb13jMX7RtxzNUL9qAkpI1/WXOtsbt04hxyNaFFpYd0IXEqKmTJUlduB7A17qk4SMQfEb+quh+42k4g6HgNt</vt:lpwstr>
  </property>
  <property fmtid="{D5CDD505-2E9C-101B-9397-08002B2CF9AE}" pid="58" name="x1ye=6">
    <vt:lpwstr>230+ykanryN3A3ZUvoTFV4rZTpZ5UqLu1OxZRHLcwe3KymZs+J4I0HAoTESncCHolN32P9t4TIvFz8jNM7CPjSbS9VLOZyPXEKfsMcRkaonQtv4AM2y5Kww71m17jLtQ8Q5+IPmbnuzV1BuDqxVNmsAz+TtU6HEvZ4+U6iZmhwtLG2JMGQNvWeGrnpntqca5RgOkp8Hak2G5AJY+1Y+Y3fO7Wm5KQOfmpZn+e3+y55p9f9D2Z43ojx36edDWIlR</vt:lpwstr>
  </property>
  <property fmtid="{D5CDD505-2E9C-101B-9397-08002B2CF9AE}" pid="59" name="x1ye=60">
    <vt:lpwstr>S+YSfFS7FhL3dQ7sMZb6ccEl12lWhVvvUZ9FvVEy/goe9MtvkyZrQL/o6EwXk7H6h89J957dIx5cEJdQV4dFYwTttV+tMMTmplwQ2nEa1GnmlczzVP7ur9enSgilOS4D9ArwMw7iuXIYSFST7g7kdxPB+50uX1uyjDT9AHm0LfcJVoEwXZPKNBx3faXQlXgYTxv36/hlvUodCXr3SEswDOEqZQBmnpsTN4axC2ljvFK/cyhxwDUV+VxCaxU9zrh</vt:lpwstr>
  </property>
  <property fmtid="{D5CDD505-2E9C-101B-9397-08002B2CF9AE}" pid="60" name="x1ye=61">
    <vt:lpwstr>nXLfCJCJsReyFyGKylj725vxzRo+G/ohQNkwxo9n1kGyWRBJAFAHUj0o7FFncMAizjCYTI9nzbUfpo88s3Rk7ctFEARvnt6kzom7HMPjcnIKjJ8Hn9laa13wpCtWbycXdbLA19jjoqZIY0b3PKHB/L2h7nvCEnjKg3RIkfGM0gZR3OYe4Lwb32pwSXjFEFco5jMqSM8ig0qF5BF3Yu02G/lTIRX0X0dTlSzfRZoTlzUCuSck/6NP1v7jiJCNjH0</vt:lpwstr>
  </property>
  <property fmtid="{D5CDD505-2E9C-101B-9397-08002B2CF9AE}" pid="61" name="x1ye=62">
    <vt:lpwstr>YHsFf/fUJLmvz0NlrwiVk1B3HLhDrYkCgy2dMk3d8tFmX1m+BSmBgzvp0Jq8bsz3x8Wp7rlXTnvIealfECW97G7HUAWys9vlY1Tw6aTZiwGAe4v71TqDdZ8OOGJXzNKLhyLgGHwmjcxYsJHjG2Ebf73Xf6Z0A9Y7Q4E1rjPYB/2nwAK40b0dt9RN0jPHkK7TOnMl7fKifLwSQRh6hKwxjTzl8e99a3AHsF1D0W/CxGERKKBwG3VCmyJHww+XtTk</vt:lpwstr>
  </property>
  <property fmtid="{D5CDD505-2E9C-101B-9397-08002B2CF9AE}" pid="62" name="x1ye=63">
    <vt:lpwstr>WiRtg7AxNgiek4/GCLaP2ZXdSpcv/NFqae9Tc96ger4lmCjsfuXyUWBZr87Yk8TN27AVZLOLuV65j5PiJTR+ytjtOEE2cPwjRgG7C9w75r7CoAC+phbi05lk5vPyuB1Wfmym0JRDYkVDOBzvL4VTF+9HUATmDJ9o2hdbOODHlrYVUDTSsoxpdXGjjPuskfHMRLJddh/ooSB/wQfozWr08oBbr2vPAoVOn6Wh+MaPZ4OIXnn546y1BnZrxCrvWAv</vt:lpwstr>
  </property>
  <property fmtid="{D5CDD505-2E9C-101B-9397-08002B2CF9AE}" pid="63" name="x1ye=64">
    <vt:lpwstr>Yb1cFnV2pkh50ohZZJVKEGySxizPOCFGgW+1NJqMPLvIz5iTARR9JU3U5JXx7x9Lni/lZKIUnMC961fq0whFEsdXKTRjE9KEezkvBYmqMqb0Kxvih2bxf/8DD1uOgow/AAA=</vt:lpwstr>
  </property>
  <property fmtid="{D5CDD505-2E9C-101B-9397-08002B2CF9AE}" pid="64" name="x1ye=7">
    <vt:lpwstr>rSrT7wyVmhF1EiEmSQN+mjjCzzObQXEpIvQ4hseLI/Y8s+F1ioljP5lI+9ViNljO8VarxHPLCpf4RU2Ys/I9jLYuyY50rxuitwGGjgoLWRLCvMEeORTuE5k3dK3KIINLg7vJ/ETzp+otXswz0L5F4IaDCK9Nodlu7SAGJEb4vFArMinjCRhplFLGppOBGK1YY+ruKqVUNda8w3vrVkd4NvGk581DmlYoxWaY6yRu2xneEL8aL6gUwl/bfbwYEjO</vt:lpwstr>
  </property>
  <property fmtid="{D5CDD505-2E9C-101B-9397-08002B2CF9AE}" pid="65" name="x1ye=8">
    <vt:lpwstr>sId3rEgY51Hc+QCJBxolwLmODokbvK1MZle1RPkThMlJWCpqcOKnNJWzU1kUvmgpcModTHIvNW2CarlcEqAS5yEMz3L9l5oOn89bYI24QEntluxVqMV1ZYkgkp8OSNDfdtAFN8LCs7wkug51WK4HvRbB11JDCzgpFqVCV4o2W+w+s99UKXUDpkgTicTsWTaniZ/VMcLnzQqnfMMqGo9/lzg6UIhXW5/oIX93A1ULKtuNvBtOrAAueIZFAH7rYIJ</vt:lpwstr>
  </property>
  <property fmtid="{D5CDD505-2E9C-101B-9397-08002B2CF9AE}" pid="66" name="x1ye=9">
    <vt:lpwstr>muvfYWEEns+aeVhhcoC8VGpsAa7+/Q4KP/ae6QH552qhguLosq1RH0JPWn6fkfVFjP+AnIoxtC9R171BUZOpAIwtAsLSVd3hBHcOcsZQuncwluKN77FvxerTmU6K0+/iUjKzxCzaoq00jrW9sAepL9q1CvCqovw8dKXKe+pAkCAGSBlqtOSL9y7/btBcfA17pOGniZrah4nq0grDKwO5EXrDSmoObWn75/jdYhq7PlyAClVrN7KIh8oLzgyOqSl</vt:lpwstr>
  </property>
</Properties>
</file>